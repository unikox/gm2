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2E6" w:rsidRPr="003C6503" w:rsidRDefault="006012E6" w:rsidP="006012E6">
      <w:pPr>
        <w:pStyle w:val="a3"/>
        <w:jc w:val="center"/>
        <w:rPr>
          <w:rFonts w:ascii="Times New Roman" w:hAnsi="Times New Roman" w:cs="Times New Roman"/>
          <w:b/>
          <w:bCs/>
          <w:sz w:val="28"/>
          <w:szCs w:val="28"/>
        </w:rPr>
      </w:pPr>
      <w:r w:rsidRPr="003C6503">
        <w:rPr>
          <w:rFonts w:ascii="Times New Roman" w:hAnsi="Times New Roman" w:cs="Times New Roman"/>
          <w:b/>
          <w:sz w:val="28"/>
          <w:szCs w:val="28"/>
        </w:rPr>
        <w:t>Рабочая программа</w:t>
      </w:r>
    </w:p>
    <w:p w:rsidR="006012E6" w:rsidRPr="003C6503" w:rsidRDefault="005E0D6B" w:rsidP="006012E6">
      <w:pPr>
        <w:pStyle w:val="a3"/>
        <w:jc w:val="center"/>
        <w:rPr>
          <w:rFonts w:ascii="Times New Roman" w:hAnsi="Times New Roman" w:cs="Times New Roman"/>
          <w:b/>
          <w:bCs/>
          <w:sz w:val="28"/>
          <w:szCs w:val="28"/>
        </w:rPr>
      </w:pPr>
      <w:r>
        <w:rPr>
          <w:rFonts w:ascii="Times New Roman" w:hAnsi="Times New Roman" w:cs="Times New Roman"/>
          <w:b/>
          <w:bCs/>
          <w:sz w:val="28"/>
          <w:szCs w:val="28"/>
        </w:rPr>
        <w:t>по учебному предмету</w:t>
      </w:r>
      <w:r w:rsidR="006012E6">
        <w:rPr>
          <w:rFonts w:ascii="Times New Roman" w:hAnsi="Times New Roman" w:cs="Times New Roman"/>
          <w:b/>
          <w:bCs/>
          <w:sz w:val="28"/>
          <w:szCs w:val="28"/>
        </w:rPr>
        <w:t xml:space="preserve"> технология</w:t>
      </w:r>
      <w:bookmarkStart w:id="0" w:name="_GoBack"/>
      <w:bookmarkEnd w:id="0"/>
    </w:p>
    <w:p w:rsidR="006012E6" w:rsidRPr="00600201" w:rsidRDefault="006012E6" w:rsidP="006012E6">
      <w:pPr>
        <w:pStyle w:val="a3"/>
        <w:jc w:val="center"/>
        <w:rPr>
          <w:rFonts w:ascii="Times New Roman" w:hAnsi="Times New Roman" w:cs="Times New Roman"/>
          <w:b/>
          <w:bCs/>
          <w:i/>
          <w:sz w:val="28"/>
          <w:szCs w:val="28"/>
        </w:rPr>
      </w:pPr>
    </w:p>
    <w:p w:rsidR="008974C5" w:rsidRPr="008974C5" w:rsidRDefault="006012E6" w:rsidP="008974C5">
      <w:pPr>
        <w:spacing w:after="0" w:line="240" w:lineRule="auto"/>
        <w:jc w:val="center"/>
        <w:rPr>
          <w:rFonts w:ascii="Times New Roman" w:eastAsia="Times New Roman" w:hAnsi="Times New Roman" w:cs="Times New Roman"/>
          <w:b/>
          <w:sz w:val="24"/>
          <w:szCs w:val="24"/>
          <w:lang w:eastAsia="ru-RU"/>
        </w:rPr>
      </w:pPr>
      <w:r w:rsidRPr="000E5588">
        <w:rPr>
          <w:rFonts w:ascii="Times New Roman" w:eastAsia="Calibri" w:hAnsi="Times New Roman" w:cs="Times New Roman"/>
          <w:b/>
          <w:sz w:val="28"/>
          <w:szCs w:val="28"/>
          <w:lang w:eastAsia="ru-RU"/>
        </w:rPr>
        <w:t>Пояснительная записка</w:t>
      </w:r>
    </w:p>
    <w:p w:rsidR="008974C5" w:rsidRPr="008974C5" w:rsidRDefault="008974C5" w:rsidP="008974C5">
      <w:pPr>
        <w:spacing w:after="0" w:line="240" w:lineRule="auto"/>
        <w:ind w:firstLine="709"/>
        <w:jc w:val="both"/>
        <w:rPr>
          <w:rFonts w:ascii="Times New Roman" w:eastAsia="Times New Roman" w:hAnsi="Times New Roman" w:cs="Times New Roman"/>
          <w:sz w:val="24"/>
          <w:szCs w:val="24"/>
          <w:lang w:eastAsia="ru-RU"/>
        </w:rPr>
      </w:pPr>
      <w:r w:rsidRPr="008974C5">
        <w:rPr>
          <w:rFonts w:ascii="Times New Roman" w:eastAsia="Times New Roman" w:hAnsi="Times New Roman" w:cs="Times New Roman"/>
          <w:sz w:val="24"/>
          <w:szCs w:val="24"/>
          <w:lang w:eastAsia="ru-RU"/>
        </w:rPr>
        <w:t>Рабочая программа курса «</w:t>
      </w:r>
      <w:r w:rsidRPr="008974C5">
        <w:rPr>
          <w:rFonts w:ascii="Times New Roman" w:eastAsia="Times New Roman" w:hAnsi="Times New Roman" w:cs="Times New Roman"/>
          <w:b/>
          <w:sz w:val="24"/>
          <w:szCs w:val="24"/>
          <w:lang w:eastAsia="ru-RU"/>
        </w:rPr>
        <w:t xml:space="preserve">Технология» </w:t>
      </w:r>
      <w:r w:rsidRPr="008974C5">
        <w:rPr>
          <w:rFonts w:ascii="Times New Roman" w:eastAsia="Times New Roman" w:hAnsi="Times New Roman" w:cs="Times New Roman"/>
          <w:sz w:val="24"/>
          <w:szCs w:val="24"/>
          <w:lang w:eastAsia="ru-RU"/>
        </w:rPr>
        <w:t xml:space="preserve">для 3 класса </w:t>
      </w:r>
      <w:r w:rsidRPr="008974C5">
        <w:rPr>
          <w:rFonts w:ascii="Times New Roman" w:eastAsia="Times New Roman" w:hAnsi="Times New Roman" w:cs="Times New Roman"/>
          <w:bCs/>
          <w:spacing w:val="-10"/>
          <w:sz w:val="24"/>
          <w:szCs w:val="24"/>
          <w:lang w:eastAsia="ru-RU"/>
        </w:rPr>
        <w:t xml:space="preserve">на основе </w:t>
      </w:r>
      <w:r w:rsidRPr="008974C5">
        <w:rPr>
          <w:rFonts w:ascii="Times New Roman" w:eastAsia="Times New Roman" w:hAnsi="Times New Roman" w:cs="Times New Roman"/>
          <w:bCs/>
          <w:sz w:val="24"/>
          <w:szCs w:val="24"/>
          <w:lang w:eastAsia="ru-RU"/>
        </w:rPr>
        <w:t>Федерального государствен</w:t>
      </w:r>
      <w:r w:rsidRPr="008974C5">
        <w:rPr>
          <w:rFonts w:ascii="Times New Roman" w:eastAsia="Times New Roman" w:hAnsi="Times New Roman" w:cs="Times New Roman"/>
          <w:bCs/>
          <w:spacing w:val="-1"/>
          <w:sz w:val="24"/>
          <w:szCs w:val="24"/>
          <w:lang w:eastAsia="ru-RU"/>
        </w:rPr>
        <w:t xml:space="preserve">ного образовательного стандарта начального общего образования, Концепции духовно-нравственного развития и воспитания личности гражданина России, планируемых результатов </w:t>
      </w:r>
      <w:r>
        <w:rPr>
          <w:rFonts w:ascii="Times New Roman" w:eastAsia="Times New Roman" w:hAnsi="Times New Roman" w:cs="Times New Roman"/>
          <w:bCs/>
          <w:spacing w:val="-1"/>
          <w:sz w:val="24"/>
          <w:szCs w:val="24"/>
          <w:lang w:eastAsia="ru-RU"/>
        </w:rPr>
        <w:t xml:space="preserve">начального общего образования </w:t>
      </w:r>
      <w:r w:rsidRPr="008974C5">
        <w:rPr>
          <w:rFonts w:ascii="Times New Roman" w:eastAsia="Times New Roman" w:hAnsi="Times New Roman" w:cs="Times New Roman"/>
          <w:sz w:val="24"/>
          <w:szCs w:val="24"/>
          <w:lang w:eastAsia="ru-RU"/>
        </w:rPr>
        <w:t xml:space="preserve">с учетом </w:t>
      </w:r>
      <w:proofErr w:type="spellStart"/>
      <w:r w:rsidRPr="008974C5">
        <w:rPr>
          <w:rFonts w:ascii="Times New Roman" w:eastAsia="Times New Roman" w:hAnsi="Times New Roman" w:cs="Times New Roman"/>
          <w:sz w:val="24"/>
          <w:szCs w:val="24"/>
          <w:lang w:eastAsia="ru-RU"/>
        </w:rPr>
        <w:t>межпредметных</w:t>
      </w:r>
      <w:proofErr w:type="spellEnd"/>
      <w:r w:rsidRPr="008974C5">
        <w:rPr>
          <w:rFonts w:ascii="Times New Roman" w:eastAsia="Times New Roman" w:hAnsi="Times New Roman" w:cs="Times New Roman"/>
          <w:sz w:val="24"/>
          <w:szCs w:val="24"/>
          <w:lang w:eastAsia="ru-RU"/>
        </w:rPr>
        <w:t xml:space="preserve"> и </w:t>
      </w:r>
      <w:proofErr w:type="spellStart"/>
      <w:r w:rsidRPr="008974C5">
        <w:rPr>
          <w:rFonts w:ascii="Times New Roman" w:eastAsia="Times New Roman" w:hAnsi="Times New Roman" w:cs="Times New Roman"/>
          <w:sz w:val="24"/>
          <w:szCs w:val="24"/>
          <w:lang w:eastAsia="ru-RU"/>
        </w:rPr>
        <w:t>внутрипредметных</w:t>
      </w:r>
      <w:proofErr w:type="spellEnd"/>
      <w:r w:rsidRPr="008974C5">
        <w:rPr>
          <w:rFonts w:ascii="Times New Roman" w:eastAsia="Times New Roman" w:hAnsi="Times New Roman" w:cs="Times New Roman"/>
          <w:sz w:val="24"/>
          <w:szCs w:val="24"/>
          <w:lang w:eastAsia="ru-RU"/>
        </w:rPr>
        <w:t xml:space="preserve"> связей, логики учебного процесса, задачи формирования у младших школьников умения учиться</w:t>
      </w:r>
      <w:r w:rsidRPr="008974C5">
        <w:rPr>
          <w:rFonts w:ascii="Times New Roman" w:eastAsia="Times New Roman" w:hAnsi="Times New Roman" w:cs="Times New Roman"/>
          <w:bCs/>
          <w:spacing w:val="-1"/>
          <w:sz w:val="24"/>
          <w:szCs w:val="24"/>
          <w:lang w:eastAsia="ru-RU"/>
        </w:rPr>
        <w:t xml:space="preserve">, требований ООП НОО МБОУ- СОШ №3 </w:t>
      </w:r>
      <w:r w:rsidRPr="008974C5">
        <w:rPr>
          <w:rFonts w:ascii="Times New Roman" w:eastAsia="Times New Roman" w:hAnsi="Times New Roman" w:cs="Times New Roman"/>
          <w:sz w:val="24"/>
          <w:szCs w:val="24"/>
          <w:lang w:eastAsia="ru-RU"/>
        </w:rPr>
        <w:t xml:space="preserve">и на основе авторской программы по технологии 2011 года, разработанной </w:t>
      </w:r>
      <w:proofErr w:type="spellStart"/>
      <w:r w:rsidRPr="008974C5">
        <w:rPr>
          <w:rFonts w:ascii="Times New Roman" w:eastAsia="Times New Roman" w:hAnsi="Times New Roman" w:cs="Times New Roman"/>
          <w:sz w:val="24"/>
          <w:szCs w:val="24"/>
          <w:lang w:eastAsia="ru-RU"/>
        </w:rPr>
        <w:t>Н.А.Цирулик</w:t>
      </w:r>
      <w:proofErr w:type="spellEnd"/>
      <w:r w:rsidRPr="008974C5">
        <w:rPr>
          <w:rFonts w:ascii="Times New Roman" w:eastAsia="Times New Roman" w:hAnsi="Times New Roman" w:cs="Times New Roman"/>
          <w:sz w:val="24"/>
          <w:szCs w:val="24"/>
          <w:lang w:eastAsia="ru-RU"/>
        </w:rPr>
        <w:t xml:space="preserve">. </w:t>
      </w:r>
    </w:p>
    <w:p w:rsidR="008974C5" w:rsidRPr="008974C5" w:rsidRDefault="008974C5" w:rsidP="008974C5">
      <w:pPr>
        <w:spacing w:after="0" w:line="240" w:lineRule="auto"/>
        <w:ind w:firstLine="709"/>
        <w:jc w:val="both"/>
        <w:rPr>
          <w:rFonts w:ascii="Times New Roman" w:eastAsia="Times New Roman" w:hAnsi="Times New Roman" w:cs="Times New Roman"/>
          <w:sz w:val="24"/>
          <w:szCs w:val="24"/>
          <w:lang w:eastAsia="ru-RU"/>
        </w:rPr>
      </w:pPr>
      <w:r w:rsidRPr="008974C5">
        <w:rPr>
          <w:rFonts w:ascii="Times New Roman" w:eastAsia="Times New Roman" w:hAnsi="Times New Roman" w:cs="Times New Roman"/>
          <w:sz w:val="24"/>
          <w:szCs w:val="24"/>
          <w:lang w:eastAsia="ru-RU"/>
        </w:rPr>
        <w:t xml:space="preserve">Программа ориентирована на работу по </w:t>
      </w:r>
      <w:proofErr w:type="spellStart"/>
      <w:r w:rsidRPr="008974C5">
        <w:rPr>
          <w:rFonts w:ascii="Times New Roman" w:eastAsia="Times New Roman" w:hAnsi="Times New Roman" w:cs="Times New Roman"/>
          <w:sz w:val="24"/>
          <w:szCs w:val="24"/>
          <w:lang w:eastAsia="ru-RU"/>
        </w:rPr>
        <w:t>учебно</w:t>
      </w:r>
      <w:proofErr w:type="spellEnd"/>
      <w:r w:rsidRPr="008974C5">
        <w:rPr>
          <w:rFonts w:ascii="Times New Roman" w:eastAsia="Times New Roman" w:hAnsi="Times New Roman" w:cs="Times New Roman"/>
          <w:sz w:val="24"/>
          <w:szCs w:val="24"/>
          <w:lang w:eastAsia="ru-RU"/>
        </w:rPr>
        <w:t xml:space="preserve"> - методическому комплекту:</w:t>
      </w:r>
    </w:p>
    <w:p w:rsidR="008974C5" w:rsidRPr="008974C5" w:rsidRDefault="008974C5" w:rsidP="008974C5">
      <w:pPr>
        <w:widowControl w:val="0"/>
        <w:numPr>
          <w:ilvl w:val="0"/>
          <w:numId w:val="1"/>
        </w:numPr>
        <w:suppressAutoHyphens/>
        <w:spacing w:after="0" w:line="240" w:lineRule="auto"/>
        <w:jc w:val="both"/>
        <w:rPr>
          <w:rFonts w:ascii="Times New Roman" w:eastAsia="Times New Roman" w:hAnsi="Times New Roman" w:cs="Times New Roman"/>
          <w:sz w:val="24"/>
          <w:szCs w:val="24"/>
          <w:lang w:eastAsia="ru-RU"/>
        </w:rPr>
      </w:pPr>
      <w:proofErr w:type="spellStart"/>
      <w:r w:rsidRPr="008974C5">
        <w:rPr>
          <w:rFonts w:ascii="Times New Roman" w:eastAsia="Times New Roman" w:hAnsi="Times New Roman" w:cs="Times New Roman"/>
          <w:sz w:val="24"/>
          <w:szCs w:val="24"/>
          <w:lang w:eastAsia="ru-RU"/>
        </w:rPr>
        <w:t>Цирулик</w:t>
      </w:r>
      <w:proofErr w:type="spellEnd"/>
      <w:r w:rsidRPr="008974C5">
        <w:rPr>
          <w:rFonts w:ascii="Times New Roman" w:eastAsia="Times New Roman" w:hAnsi="Times New Roman" w:cs="Times New Roman"/>
          <w:sz w:val="24"/>
          <w:szCs w:val="24"/>
          <w:lang w:eastAsia="ru-RU"/>
        </w:rPr>
        <w:t xml:space="preserve"> Н. А., Хлебникова, С. И. Технол</w:t>
      </w:r>
      <w:r>
        <w:rPr>
          <w:rFonts w:ascii="Times New Roman" w:eastAsia="Times New Roman" w:hAnsi="Times New Roman" w:cs="Times New Roman"/>
          <w:sz w:val="24"/>
          <w:szCs w:val="24"/>
          <w:lang w:eastAsia="ru-RU"/>
        </w:rPr>
        <w:t xml:space="preserve">огия. Твори, выдумывай, </w:t>
      </w:r>
      <w:proofErr w:type="gramStart"/>
      <w:r>
        <w:rPr>
          <w:rFonts w:ascii="Times New Roman" w:eastAsia="Times New Roman" w:hAnsi="Times New Roman" w:cs="Times New Roman"/>
          <w:sz w:val="24"/>
          <w:szCs w:val="24"/>
          <w:lang w:eastAsia="ru-RU"/>
        </w:rPr>
        <w:t>пробуй!,</w:t>
      </w:r>
      <w:proofErr w:type="gramEnd"/>
      <w:r>
        <w:rPr>
          <w:rFonts w:ascii="Times New Roman" w:eastAsia="Times New Roman" w:hAnsi="Times New Roman" w:cs="Times New Roman"/>
          <w:sz w:val="24"/>
          <w:szCs w:val="24"/>
          <w:lang w:eastAsia="ru-RU"/>
        </w:rPr>
        <w:t xml:space="preserve"> у</w:t>
      </w:r>
      <w:r w:rsidRPr="008974C5">
        <w:rPr>
          <w:rFonts w:ascii="Times New Roman" w:eastAsia="Times New Roman" w:hAnsi="Times New Roman" w:cs="Times New Roman"/>
          <w:sz w:val="24"/>
          <w:szCs w:val="24"/>
          <w:lang w:eastAsia="ru-RU"/>
        </w:rPr>
        <w:t xml:space="preserve">чебник для 3 класса./ Н. А. </w:t>
      </w:r>
      <w:proofErr w:type="spellStart"/>
      <w:r w:rsidRPr="008974C5">
        <w:rPr>
          <w:rFonts w:ascii="Times New Roman" w:eastAsia="Times New Roman" w:hAnsi="Times New Roman" w:cs="Times New Roman"/>
          <w:sz w:val="24"/>
          <w:szCs w:val="24"/>
          <w:lang w:eastAsia="ru-RU"/>
        </w:rPr>
        <w:t>Цирулик</w:t>
      </w:r>
      <w:proofErr w:type="spellEnd"/>
      <w:r w:rsidRPr="008974C5">
        <w:rPr>
          <w:rFonts w:ascii="Times New Roman" w:eastAsia="Times New Roman" w:hAnsi="Times New Roman" w:cs="Times New Roman"/>
          <w:sz w:val="24"/>
          <w:szCs w:val="24"/>
          <w:lang w:eastAsia="ru-RU"/>
        </w:rPr>
        <w:t xml:space="preserve">, С. И. Хлебникова. - Самара: Издательство «Учебная литература»: </w:t>
      </w:r>
      <w:r>
        <w:rPr>
          <w:rFonts w:ascii="Times New Roman" w:eastAsia="Times New Roman" w:hAnsi="Times New Roman" w:cs="Times New Roman"/>
          <w:sz w:val="24"/>
          <w:szCs w:val="24"/>
          <w:lang w:eastAsia="ru-RU"/>
        </w:rPr>
        <w:t>Издательский дом «Федоров», 2014</w:t>
      </w:r>
    </w:p>
    <w:p w:rsidR="008974C5" w:rsidRPr="008974C5" w:rsidRDefault="008974C5" w:rsidP="008974C5">
      <w:pPr>
        <w:widowControl w:val="0"/>
        <w:numPr>
          <w:ilvl w:val="0"/>
          <w:numId w:val="1"/>
        </w:numPr>
        <w:suppressAutoHyphens/>
        <w:spacing w:after="0" w:line="240" w:lineRule="auto"/>
        <w:jc w:val="both"/>
        <w:rPr>
          <w:rFonts w:ascii="Times New Roman" w:eastAsia="Times New Roman" w:hAnsi="Times New Roman" w:cs="Times New Roman"/>
          <w:sz w:val="24"/>
          <w:szCs w:val="24"/>
          <w:lang w:eastAsia="ru-RU"/>
        </w:rPr>
      </w:pPr>
      <w:proofErr w:type="spellStart"/>
      <w:r w:rsidRPr="008974C5">
        <w:rPr>
          <w:rFonts w:ascii="Times New Roman" w:eastAsia="Times New Roman" w:hAnsi="Times New Roman" w:cs="Times New Roman"/>
          <w:sz w:val="24"/>
          <w:szCs w:val="24"/>
          <w:lang w:eastAsia="ru-RU"/>
        </w:rPr>
        <w:t>Цирулик</w:t>
      </w:r>
      <w:proofErr w:type="spellEnd"/>
      <w:r w:rsidRPr="008974C5">
        <w:rPr>
          <w:rFonts w:ascii="Times New Roman" w:eastAsia="Times New Roman" w:hAnsi="Times New Roman" w:cs="Times New Roman"/>
          <w:sz w:val="24"/>
          <w:szCs w:val="24"/>
          <w:lang w:eastAsia="ru-RU"/>
        </w:rPr>
        <w:t xml:space="preserve">, Н. А. Методические рекомендации к учебнику «Технология. Твори, выдумывай, пробуй!». 3 класс. / Н. А. </w:t>
      </w:r>
      <w:proofErr w:type="spellStart"/>
      <w:r w:rsidRPr="008974C5">
        <w:rPr>
          <w:rFonts w:ascii="Times New Roman" w:eastAsia="Times New Roman" w:hAnsi="Times New Roman" w:cs="Times New Roman"/>
          <w:sz w:val="24"/>
          <w:szCs w:val="24"/>
          <w:lang w:eastAsia="ru-RU"/>
        </w:rPr>
        <w:t>Цирулик</w:t>
      </w:r>
      <w:proofErr w:type="spellEnd"/>
      <w:r w:rsidRPr="008974C5">
        <w:rPr>
          <w:rFonts w:ascii="Times New Roman" w:eastAsia="Times New Roman" w:hAnsi="Times New Roman" w:cs="Times New Roman"/>
          <w:sz w:val="24"/>
          <w:szCs w:val="24"/>
          <w:lang w:eastAsia="ru-RU"/>
        </w:rPr>
        <w:t xml:space="preserve">. - Самара: Издательство «Учебная литература»: </w:t>
      </w:r>
      <w:r>
        <w:rPr>
          <w:rFonts w:ascii="Times New Roman" w:eastAsia="Times New Roman" w:hAnsi="Times New Roman" w:cs="Times New Roman"/>
          <w:sz w:val="24"/>
          <w:szCs w:val="24"/>
          <w:lang w:eastAsia="ru-RU"/>
        </w:rPr>
        <w:t>Издательский дом «Федоров», 2014</w:t>
      </w:r>
    </w:p>
    <w:p w:rsidR="008974C5" w:rsidRPr="008974C5" w:rsidRDefault="008974C5" w:rsidP="008974C5">
      <w:pPr>
        <w:widowControl w:val="0"/>
        <w:numPr>
          <w:ilvl w:val="0"/>
          <w:numId w:val="1"/>
        </w:numPr>
        <w:suppressAutoHyphens/>
        <w:spacing w:after="0" w:line="240" w:lineRule="auto"/>
        <w:jc w:val="both"/>
        <w:rPr>
          <w:rFonts w:ascii="Times New Roman" w:eastAsia="Times New Roman" w:hAnsi="Times New Roman" w:cs="Times New Roman"/>
          <w:sz w:val="24"/>
          <w:szCs w:val="24"/>
          <w:lang w:eastAsia="ru-RU"/>
        </w:rPr>
      </w:pPr>
      <w:r w:rsidRPr="008974C5">
        <w:rPr>
          <w:rFonts w:ascii="Times New Roman" w:eastAsia="Times New Roman" w:hAnsi="Times New Roman" w:cs="Times New Roman"/>
          <w:sz w:val="24"/>
          <w:szCs w:val="24"/>
          <w:lang w:eastAsia="ru-RU"/>
        </w:rPr>
        <w:t xml:space="preserve">Программы начального общего образования. Система Л. В. </w:t>
      </w:r>
      <w:proofErr w:type="spellStart"/>
      <w:r w:rsidRPr="008974C5">
        <w:rPr>
          <w:rFonts w:ascii="Times New Roman" w:eastAsia="Times New Roman" w:hAnsi="Times New Roman" w:cs="Times New Roman"/>
          <w:sz w:val="24"/>
          <w:szCs w:val="24"/>
          <w:lang w:eastAsia="ru-RU"/>
        </w:rPr>
        <w:t>Занкова</w:t>
      </w:r>
      <w:proofErr w:type="spellEnd"/>
      <w:r w:rsidRPr="008974C5">
        <w:rPr>
          <w:rFonts w:ascii="Times New Roman" w:eastAsia="Times New Roman" w:hAnsi="Times New Roman" w:cs="Times New Roman"/>
          <w:sz w:val="24"/>
          <w:szCs w:val="24"/>
          <w:lang w:eastAsia="ru-RU"/>
        </w:rPr>
        <w:t xml:space="preserve">/ сост. Н. В. Нечаева, С. В. </w:t>
      </w:r>
      <w:proofErr w:type="spellStart"/>
      <w:r w:rsidRPr="008974C5">
        <w:rPr>
          <w:rFonts w:ascii="Times New Roman" w:eastAsia="Times New Roman" w:hAnsi="Times New Roman" w:cs="Times New Roman"/>
          <w:sz w:val="24"/>
          <w:szCs w:val="24"/>
          <w:lang w:eastAsia="ru-RU"/>
        </w:rPr>
        <w:t>Бухалова</w:t>
      </w:r>
      <w:proofErr w:type="spellEnd"/>
      <w:r w:rsidRPr="008974C5">
        <w:rPr>
          <w:rFonts w:ascii="Times New Roman" w:eastAsia="Times New Roman" w:hAnsi="Times New Roman" w:cs="Times New Roman"/>
          <w:sz w:val="24"/>
          <w:szCs w:val="24"/>
          <w:lang w:eastAsia="ru-RU"/>
        </w:rPr>
        <w:t>. - Самара: Издательский дом «Федоров», 2011</w:t>
      </w:r>
    </w:p>
    <w:p w:rsidR="008974C5" w:rsidRPr="008974C5" w:rsidRDefault="008974C5" w:rsidP="008974C5">
      <w:pPr>
        <w:spacing w:after="0" w:line="240" w:lineRule="auto"/>
        <w:ind w:firstLine="709"/>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8974C5" w:rsidRPr="008974C5" w:rsidRDefault="008974C5" w:rsidP="008E5E03">
      <w:pPr>
        <w:pStyle w:val="a3"/>
        <w:jc w:val="both"/>
        <w:rPr>
          <w:rFonts w:ascii="Times New Roman" w:hAnsi="Times New Roman" w:cs="Times New Roman"/>
          <w:sz w:val="24"/>
          <w:szCs w:val="24"/>
          <w:lang w:eastAsia="ru-RU"/>
        </w:rPr>
      </w:pPr>
      <w:r w:rsidRPr="008974C5">
        <w:rPr>
          <w:rFonts w:ascii="Times New Roman" w:hAnsi="Times New Roman" w:cs="Times New Roman"/>
          <w:spacing w:val="-3"/>
          <w:sz w:val="24"/>
          <w:szCs w:val="24"/>
          <w:lang w:eastAsia="ru-RU"/>
        </w:rPr>
        <w:t xml:space="preserve">Курс </w:t>
      </w:r>
      <w:r w:rsidRPr="008974C5">
        <w:rPr>
          <w:rFonts w:ascii="Times New Roman" w:hAnsi="Times New Roman" w:cs="Times New Roman"/>
          <w:sz w:val="24"/>
          <w:szCs w:val="24"/>
          <w:lang w:eastAsia="ru-RU"/>
        </w:rPr>
        <w:t>«</w:t>
      </w:r>
      <w:r w:rsidRPr="008974C5">
        <w:rPr>
          <w:rFonts w:ascii="Times New Roman" w:hAnsi="Times New Roman" w:cs="Times New Roman"/>
          <w:spacing w:val="-17"/>
          <w:sz w:val="24"/>
          <w:szCs w:val="24"/>
          <w:lang w:eastAsia="ru-RU"/>
        </w:rPr>
        <w:t>Т</w:t>
      </w:r>
      <w:r w:rsidRPr="008974C5">
        <w:rPr>
          <w:rFonts w:ascii="Times New Roman" w:hAnsi="Times New Roman" w:cs="Times New Roman"/>
          <w:sz w:val="24"/>
          <w:szCs w:val="24"/>
          <w:lang w:eastAsia="ru-RU"/>
        </w:rPr>
        <w:t xml:space="preserve">ехнология» </w:t>
      </w:r>
      <w:r>
        <w:rPr>
          <w:rFonts w:ascii="Times New Roman" w:hAnsi="Times New Roman" w:cs="Times New Roman"/>
          <w:sz w:val="24"/>
          <w:szCs w:val="24"/>
          <w:lang w:eastAsia="ru-RU"/>
        </w:rPr>
        <w:t>в начальной школе</w:t>
      </w:r>
      <w:r w:rsidRPr="008974C5">
        <w:rPr>
          <w:rFonts w:ascii="Times New Roman" w:hAnsi="Times New Roman" w:cs="Times New Roman"/>
          <w:sz w:val="24"/>
          <w:szCs w:val="24"/>
          <w:lang w:eastAsia="ru-RU"/>
        </w:rPr>
        <w:t xml:space="preserve"> обладает мощным развивающим </w:t>
      </w:r>
      <w:r>
        <w:rPr>
          <w:rFonts w:ascii="Times New Roman" w:hAnsi="Times New Roman" w:cs="Times New Roman"/>
          <w:sz w:val="24"/>
          <w:szCs w:val="24"/>
          <w:lang w:eastAsia="ru-RU"/>
        </w:rPr>
        <w:t xml:space="preserve">потенциалом. </w:t>
      </w:r>
      <w:r w:rsidRPr="008974C5">
        <w:rPr>
          <w:rFonts w:ascii="Times New Roman" w:hAnsi="Times New Roman" w:cs="Times New Roman"/>
          <w:sz w:val="24"/>
          <w:szCs w:val="24"/>
          <w:lang w:eastAsia="ru-RU"/>
        </w:rPr>
        <w:t>Он</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строится</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на</w:t>
      </w:r>
      <w:r>
        <w:rPr>
          <w:rFonts w:ascii="Times New Roman" w:hAnsi="Times New Roman" w:cs="Times New Roman"/>
          <w:sz w:val="24"/>
          <w:szCs w:val="24"/>
          <w:lang w:eastAsia="ru-RU"/>
        </w:rPr>
        <w:t xml:space="preserve"> </w:t>
      </w:r>
      <w:r w:rsidRPr="008974C5">
        <w:rPr>
          <w:rFonts w:ascii="Times New Roman" w:hAnsi="Times New Roman" w:cs="Times New Roman"/>
          <w:spacing w:val="2"/>
          <w:sz w:val="24"/>
          <w:szCs w:val="24"/>
          <w:lang w:eastAsia="ru-RU"/>
        </w:rPr>
        <w:t>предметно-п</w:t>
      </w:r>
      <w:r>
        <w:rPr>
          <w:rFonts w:ascii="Times New Roman" w:hAnsi="Times New Roman" w:cs="Times New Roman"/>
          <w:spacing w:val="2"/>
          <w:sz w:val="24"/>
          <w:szCs w:val="24"/>
          <w:lang w:eastAsia="ru-RU"/>
        </w:rPr>
        <w:t xml:space="preserve">рактической </w:t>
      </w:r>
      <w:r w:rsidRPr="008974C5">
        <w:rPr>
          <w:rFonts w:ascii="Times New Roman" w:hAnsi="Times New Roman" w:cs="Times New Roman"/>
          <w:spacing w:val="2"/>
          <w:sz w:val="24"/>
          <w:szCs w:val="24"/>
          <w:lang w:eastAsia="ru-RU"/>
        </w:rPr>
        <w:t>деятельности,</w:t>
      </w:r>
      <w:r>
        <w:rPr>
          <w:rFonts w:ascii="Times New Roman" w:hAnsi="Times New Roman" w:cs="Times New Roman"/>
          <w:spacing w:val="2"/>
          <w:sz w:val="24"/>
          <w:szCs w:val="24"/>
          <w:lang w:eastAsia="ru-RU"/>
        </w:rPr>
        <w:t xml:space="preserve"> </w:t>
      </w:r>
      <w:r w:rsidRPr="008974C5">
        <w:rPr>
          <w:rFonts w:ascii="Times New Roman" w:hAnsi="Times New Roman" w:cs="Times New Roman"/>
          <w:spacing w:val="2"/>
          <w:sz w:val="24"/>
          <w:szCs w:val="24"/>
          <w:lang w:eastAsia="ru-RU"/>
        </w:rPr>
        <w:t>которая</w:t>
      </w:r>
      <w:r>
        <w:rPr>
          <w:rFonts w:ascii="Times New Roman" w:hAnsi="Times New Roman" w:cs="Times New Roman"/>
          <w:spacing w:val="2"/>
          <w:sz w:val="24"/>
          <w:szCs w:val="24"/>
          <w:lang w:eastAsia="ru-RU"/>
        </w:rPr>
        <w:t xml:space="preserve"> </w:t>
      </w:r>
      <w:r w:rsidRPr="008974C5">
        <w:rPr>
          <w:rFonts w:ascii="Times New Roman" w:hAnsi="Times New Roman" w:cs="Times New Roman"/>
          <w:spacing w:val="2"/>
          <w:sz w:val="24"/>
          <w:szCs w:val="24"/>
          <w:lang w:eastAsia="ru-RU"/>
        </w:rPr>
        <w:t>для</w:t>
      </w:r>
      <w:r>
        <w:rPr>
          <w:rFonts w:ascii="Times New Roman" w:hAnsi="Times New Roman" w:cs="Times New Roman"/>
          <w:spacing w:val="2"/>
          <w:sz w:val="24"/>
          <w:szCs w:val="24"/>
          <w:lang w:eastAsia="ru-RU"/>
        </w:rPr>
        <w:t xml:space="preserve"> </w:t>
      </w:r>
      <w:r w:rsidRPr="008974C5">
        <w:rPr>
          <w:rFonts w:ascii="Times New Roman" w:hAnsi="Times New Roman" w:cs="Times New Roman"/>
          <w:spacing w:val="2"/>
          <w:sz w:val="24"/>
          <w:szCs w:val="24"/>
          <w:lang w:eastAsia="ru-RU"/>
        </w:rPr>
        <w:t>младшего</w:t>
      </w:r>
      <w:r>
        <w:rPr>
          <w:rFonts w:ascii="Times New Roman" w:hAnsi="Times New Roman" w:cs="Times New Roman"/>
          <w:spacing w:val="2"/>
          <w:sz w:val="24"/>
          <w:szCs w:val="24"/>
          <w:lang w:eastAsia="ru-RU"/>
        </w:rPr>
        <w:t xml:space="preserve"> </w:t>
      </w:r>
      <w:r w:rsidRPr="008974C5">
        <w:rPr>
          <w:rFonts w:ascii="Times New Roman" w:hAnsi="Times New Roman" w:cs="Times New Roman"/>
          <w:spacing w:val="3"/>
          <w:sz w:val="24"/>
          <w:szCs w:val="24"/>
          <w:lang w:eastAsia="ru-RU"/>
        </w:rPr>
        <w:t>школьного</w:t>
      </w:r>
      <w:r>
        <w:rPr>
          <w:rFonts w:ascii="Times New Roman" w:hAnsi="Times New Roman" w:cs="Times New Roman"/>
          <w:spacing w:val="3"/>
          <w:sz w:val="24"/>
          <w:szCs w:val="24"/>
          <w:lang w:eastAsia="ru-RU"/>
        </w:rPr>
        <w:t xml:space="preserve"> </w:t>
      </w:r>
      <w:r w:rsidRPr="008974C5">
        <w:rPr>
          <w:rFonts w:ascii="Times New Roman" w:hAnsi="Times New Roman" w:cs="Times New Roman"/>
          <w:sz w:val="24"/>
          <w:szCs w:val="24"/>
          <w:lang w:eastAsia="ru-RU"/>
        </w:rPr>
        <w:t>возраста</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является</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необходимым</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звеном</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целостного</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процесса</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коммуникативного,</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духовного,</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нравственного</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и</w:t>
      </w:r>
      <w:r>
        <w:rPr>
          <w:rFonts w:ascii="Times New Roman" w:hAnsi="Times New Roman" w:cs="Times New Roman"/>
          <w:sz w:val="24"/>
          <w:szCs w:val="24"/>
          <w:lang w:eastAsia="ru-RU"/>
        </w:rPr>
        <w:t xml:space="preserve"> </w:t>
      </w:r>
      <w:r w:rsidRPr="008974C5">
        <w:rPr>
          <w:rFonts w:ascii="Times New Roman" w:hAnsi="Times New Roman" w:cs="Times New Roman"/>
          <w:spacing w:val="2"/>
          <w:sz w:val="24"/>
          <w:szCs w:val="24"/>
          <w:lang w:eastAsia="ru-RU"/>
        </w:rPr>
        <w:t>интеллекту</w:t>
      </w:r>
      <w:r w:rsidRPr="008974C5">
        <w:rPr>
          <w:rFonts w:ascii="Times New Roman" w:hAnsi="Times New Roman" w:cs="Times New Roman"/>
          <w:sz w:val="24"/>
          <w:szCs w:val="24"/>
          <w:lang w:eastAsia="ru-RU"/>
        </w:rPr>
        <w:t>ального</w:t>
      </w:r>
      <w:r>
        <w:rPr>
          <w:rFonts w:ascii="Times New Roman" w:hAnsi="Times New Roman" w:cs="Times New Roman"/>
          <w:sz w:val="24"/>
          <w:szCs w:val="24"/>
          <w:lang w:eastAsia="ru-RU"/>
        </w:rPr>
        <w:t xml:space="preserve"> </w:t>
      </w:r>
      <w:r w:rsidRPr="008974C5">
        <w:rPr>
          <w:rFonts w:ascii="Times New Roman" w:hAnsi="Times New Roman" w:cs="Times New Roman"/>
          <w:spacing w:val="2"/>
          <w:sz w:val="24"/>
          <w:szCs w:val="24"/>
          <w:lang w:eastAsia="ru-RU"/>
        </w:rPr>
        <w:t>развития.</w:t>
      </w:r>
    </w:p>
    <w:p w:rsidR="008974C5" w:rsidRPr="008974C5" w:rsidRDefault="008974C5" w:rsidP="008E5E03">
      <w:pPr>
        <w:pStyle w:val="a3"/>
        <w:jc w:val="both"/>
        <w:rPr>
          <w:rFonts w:ascii="Times New Roman" w:hAnsi="Times New Roman" w:cs="Times New Roman"/>
          <w:sz w:val="24"/>
          <w:szCs w:val="24"/>
          <w:lang w:eastAsia="ru-RU"/>
        </w:rPr>
      </w:pPr>
      <w:r w:rsidRPr="008974C5">
        <w:rPr>
          <w:rFonts w:ascii="Times New Roman" w:hAnsi="Times New Roman" w:cs="Times New Roman"/>
          <w:sz w:val="24"/>
          <w:szCs w:val="24"/>
          <w:lang w:eastAsia="ru-RU"/>
        </w:rPr>
        <w:t>Данный предмет входит в образовательную область «Технология».</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Начальное</w:t>
      </w:r>
      <w:r>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технологическое</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образование</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должно</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обеспечить</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человеку</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возможность</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более</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гармонично</w:t>
      </w:r>
      <w:r w:rsidR="008E5E03">
        <w:rPr>
          <w:rFonts w:ascii="Times New Roman" w:hAnsi="Times New Roman" w:cs="Times New Roman"/>
          <w:sz w:val="24"/>
          <w:szCs w:val="24"/>
          <w:lang w:eastAsia="ru-RU"/>
        </w:rPr>
        <w:t xml:space="preserve"> </w:t>
      </w:r>
      <w:r w:rsidRPr="008974C5">
        <w:rPr>
          <w:rFonts w:ascii="Times New Roman" w:hAnsi="Times New Roman" w:cs="Times New Roman"/>
          <w:spacing w:val="2"/>
          <w:sz w:val="24"/>
          <w:szCs w:val="24"/>
          <w:lang w:eastAsia="ru-RU"/>
        </w:rPr>
        <w:t>развиваться</w:t>
      </w:r>
      <w:r w:rsidR="008E5E03">
        <w:rPr>
          <w:rFonts w:ascii="Times New Roman" w:hAnsi="Times New Roman" w:cs="Times New Roman"/>
          <w:spacing w:val="2"/>
          <w:sz w:val="24"/>
          <w:szCs w:val="24"/>
          <w:lang w:eastAsia="ru-RU"/>
        </w:rPr>
        <w:t xml:space="preserve"> </w:t>
      </w:r>
      <w:r w:rsidRPr="008974C5">
        <w:rPr>
          <w:rFonts w:ascii="Times New Roman" w:hAnsi="Times New Roman" w:cs="Times New Roman"/>
          <w:sz w:val="24"/>
          <w:szCs w:val="24"/>
          <w:lang w:eastAsia="ru-RU"/>
        </w:rPr>
        <w:t>и</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жить</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в</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современном</w:t>
      </w:r>
      <w:r w:rsidR="008E5E03">
        <w:rPr>
          <w:rFonts w:ascii="Times New Roman" w:hAnsi="Times New Roman" w:cs="Times New Roman"/>
          <w:sz w:val="24"/>
          <w:szCs w:val="24"/>
          <w:lang w:eastAsia="ru-RU"/>
        </w:rPr>
        <w:t xml:space="preserve"> </w:t>
      </w:r>
      <w:r w:rsidRPr="008974C5">
        <w:rPr>
          <w:rFonts w:ascii="Times New Roman" w:hAnsi="Times New Roman" w:cs="Times New Roman"/>
          <w:sz w:val="24"/>
          <w:szCs w:val="24"/>
          <w:lang w:eastAsia="ru-RU"/>
        </w:rPr>
        <w:t>технологическом</w:t>
      </w:r>
      <w:r w:rsidR="008E5E03">
        <w:rPr>
          <w:rFonts w:ascii="Times New Roman" w:hAnsi="Times New Roman" w:cs="Times New Roman"/>
          <w:sz w:val="24"/>
          <w:szCs w:val="24"/>
          <w:lang w:eastAsia="ru-RU"/>
        </w:rPr>
        <w:t xml:space="preserve"> </w:t>
      </w:r>
      <w:proofErr w:type="spellStart"/>
      <w:proofErr w:type="gramStart"/>
      <w:r w:rsidRPr="008974C5">
        <w:rPr>
          <w:rFonts w:ascii="Times New Roman" w:hAnsi="Times New Roman" w:cs="Times New Roman"/>
          <w:sz w:val="24"/>
          <w:szCs w:val="24"/>
          <w:lang w:eastAsia="ru-RU"/>
        </w:rPr>
        <w:t>мире.Ни</w:t>
      </w:r>
      <w:proofErr w:type="spellEnd"/>
      <w:proofErr w:type="gramEnd"/>
      <w:r w:rsidRPr="008974C5">
        <w:rPr>
          <w:rFonts w:ascii="Times New Roman" w:hAnsi="Times New Roman" w:cs="Times New Roman"/>
          <w:sz w:val="24"/>
          <w:szCs w:val="24"/>
          <w:lang w:eastAsia="ru-RU"/>
        </w:rPr>
        <w:t xml:space="preserve"> один предмет не дает возможности для такого разнообразия движений пальцами, кистью руки, как ручной труд. На занятиях предметно-практической деятельностью развивается тонко координированные движения — точность, ловкость, скорость. Наиболее интенсивно это происходит в период от 6 до 10 лет.</w:t>
      </w:r>
    </w:p>
    <w:p w:rsidR="008974C5" w:rsidRPr="008974C5" w:rsidRDefault="008974C5" w:rsidP="008E5E03">
      <w:pPr>
        <w:pStyle w:val="a3"/>
        <w:jc w:val="both"/>
        <w:rPr>
          <w:rFonts w:ascii="Times New Roman" w:hAnsi="Times New Roman" w:cs="Times New Roman"/>
          <w:sz w:val="24"/>
          <w:szCs w:val="24"/>
          <w:lang w:eastAsia="ru-RU"/>
        </w:rPr>
      </w:pPr>
      <w:r w:rsidRPr="008974C5">
        <w:rPr>
          <w:rFonts w:ascii="Times New Roman" w:hAnsi="Times New Roman" w:cs="Times New Roman"/>
          <w:sz w:val="24"/>
          <w:szCs w:val="24"/>
          <w:lang w:eastAsia="ru-RU"/>
        </w:rPr>
        <w:tab/>
        <w:t xml:space="preserve">Отсюда вытекает </w:t>
      </w:r>
      <w:r w:rsidRPr="008974C5">
        <w:rPr>
          <w:rFonts w:ascii="Times New Roman" w:hAnsi="Times New Roman" w:cs="Times New Roman"/>
          <w:b/>
          <w:bCs/>
          <w:sz w:val="24"/>
          <w:szCs w:val="24"/>
          <w:lang w:eastAsia="ru-RU"/>
        </w:rPr>
        <w:t>общая цель начального общего образования по предмету «Технология»</w:t>
      </w:r>
      <w:r w:rsidRPr="008974C5">
        <w:rPr>
          <w:rFonts w:ascii="Times New Roman" w:hAnsi="Times New Roman" w:cs="Times New Roman"/>
          <w:sz w:val="24"/>
          <w:szCs w:val="24"/>
          <w:lang w:eastAsia="ru-RU"/>
        </w:rPr>
        <w:t xml:space="preserve"> - оптимальное общее развитие каждого ребенка (психическое, физическое, духовно-нравственное, эстетическое) средствами предметно-практической деятельности.</w:t>
      </w:r>
    </w:p>
    <w:p w:rsidR="008974C5" w:rsidRPr="008974C5" w:rsidRDefault="008974C5" w:rsidP="008E5E03">
      <w:pPr>
        <w:pStyle w:val="a3"/>
        <w:jc w:val="both"/>
        <w:rPr>
          <w:rFonts w:ascii="Times New Roman" w:hAnsi="Times New Roman" w:cs="Times New Roman"/>
          <w:sz w:val="24"/>
          <w:szCs w:val="24"/>
          <w:lang w:eastAsia="ru-RU"/>
        </w:rPr>
      </w:pPr>
      <w:r w:rsidRPr="008974C5">
        <w:rPr>
          <w:rFonts w:ascii="Times New Roman" w:hAnsi="Times New Roman" w:cs="Times New Roman"/>
          <w:sz w:val="24"/>
          <w:szCs w:val="24"/>
          <w:lang w:eastAsia="ru-RU"/>
        </w:rPr>
        <w:tab/>
        <w:t>Общее развитие служит основой для формирования планируемых образовательных результатов по усвоению универсальных (личностных, познавательных, регулятивных и коммуникативных) и предметных учебных действий.</w:t>
      </w:r>
    </w:p>
    <w:p w:rsidR="008974C5" w:rsidRPr="008974C5" w:rsidRDefault="008974C5" w:rsidP="008E5E03">
      <w:pPr>
        <w:pStyle w:val="a3"/>
        <w:jc w:val="both"/>
        <w:rPr>
          <w:rFonts w:ascii="Times New Roman" w:hAnsi="Times New Roman" w:cs="Times New Roman"/>
          <w:sz w:val="24"/>
          <w:szCs w:val="24"/>
          <w:lang w:eastAsia="ru-RU"/>
        </w:rPr>
      </w:pPr>
      <w:r w:rsidRPr="008974C5">
        <w:rPr>
          <w:rFonts w:ascii="Times New Roman" w:hAnsi="Times New Roman" w:cs="Times New Roman"/>
          <w:sz w:val="24"/>
          <w:szCs w:val="24"/>
          <w:lang w:eastAsia="ru-RU"/>
        </w:rPr>
        <w:t>Рабочая программа разработана с учетом особенностей класса</w:t>
      </w:r>
      <w:r w:rsidRPr="008974C5">
        <w:rPr>
          <w:rFonts w:ascii="Times New Roman" w:hAnsi="Times New Roman" w:cs="Times New Roman"/>
          <w:sz w:val="24"/>
          <w:szCs w:val="24"/>
          <w:u w:val="single"/>
          <w:lang w:eastAsia="ru-RU"/>
        </w:rPr>
        <w:t>.</w:t>
      </w:r>
      <w:r w:rsidRPr="008974C5">
        <w:rPr>
          <w:rFonts w:ascii="Times New Roman" w:hAnsi="Times New Roman" w:cs="Times New Roman"/>
          <w:sz w:val="24"/>
          <w:szCs w:val="24"/>
          <w:lang w:eastAsia="ru-RU"/>
        </w:rPr>
        <w:t xml:space="preserve"> В классе обучаются дети с разным уровнем развития мелкой моторики кисти рук. Поэтому в учебные занятия включены такие формы работы, которые предполагают достижения высоких результатов у обучающихся с низким уровнем: поделки с использованием готовых шаблонов, заготовок. Обучающиеся с высоким уровнем развития воображения, умелости получат возможность участвовать в конкурсах, творческих выставках</w:t>
      </w:r>
      <w:r w:rsidR="008E5E03">
        <w:rPr>
          <w:rFonts w:ascii="Times New Roman" w:hAnsi="Times New Roman" w:cs="Times New Roman"/>
          <w:sz w:val="24"/>
          <w:szCs w:val="24"/>
          <w:lang w:eastAsia="ru-RU"/>
        </w:rPr>
        <w:t>.</w:t>
      </w:r>
    </w:p>
    <w:p w:rsidR="001567A3" w:rsidRDefault="001567A3" w:rsidP="008974C5">
      <w:pPr>
        <w:pStyle w:val="a3"/>
        <w:rPr>
          <w:rFonts w:ascii="Times New Roman" w:hAnsi="Times New Roman" w:cs="Times New Roman"/>
          <w:sz w:val="24"/>
          <w:szCs w:val="24"/>
        </w:rPr>
      </w:pPr>
    </w:p>
    <w:p w:rsidR="008E5E03" w:rsidRPr="008E5E03" w:rsidRDefault="008E5E03" w:rsidP="008E5E03">
      <w:pPr>
        <w:spacing w:after="0" w:line="240" w:lineRule="auto"/>
        <w:jc w:val="center"/>
        <w:rPr>
          <w:rFonts w:ascii="Times New Roman" w:eastAsia="Times New Roman" w:hAnsi="Times New Roman" w:cs="Times New Roman"/>
          <w:b/>
          <w:sz w:val="28"/>
          <w:szCs w:val="28"/>
          <w:u w:val="single"/>
          <w:lang w:eastAsia="ru-RU"/>
        </w:rPr>
      </w:pPr>
      <w:r>
        <w:rPr>
          <w:rFonts w:ascii="Times New Roman" w:eastAsia="Times New Roman" w:hAnsi="Times New Roman" w:cs="Times New Roman"/>
          <w:b/>
          <w:bCs/>
          <w:sz w:val="28"/>
          <w:szCs w:val="28"/>
          <w:lang w:eastAsia="ru-RU"/>
        </w:rPr>
        <w:t xml:space="preserve"> </w:t>
      </w:r>
      <w:r w:rsidRPr="008E5E03">
        <w:rPr>
          <w:rFonts w:ascii="Times New Roman" w:eastAsia="Times New Roman" w:hAnsi="Times New Roman" w:cs="Times New Roman"/>
          <w:b/>
          <w:bCs/>
          <w:sz w:val="28"/>
          <w:szCs w:val="28"/>
          <w:lang w:eastAsia="ru-RU"/>
        </w:rPr>
        <w:t>Предметные результаты</w:t>
      </w:r>
    </w:p>
    <w:p w:rsidR="008E5E03" w:rsidRPr="008E5E03" w:rsidRDefault="008E5E03" w:rsidP="008E5E03">
      <w:pPr>
        <w:spacing w:after="0" w:line="240" w:lineRule="auto"/>
        <w:jc w:val="center"/>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u w:val="single"/>
          <w:lang w:eastAsia="ru-RU"/>
        </w:rPr>
        <w:t xml:space="preserve">Общекультурные и </w:t>
      </w:r>
      <w:proofErr w:type="spellStart"/>
      <w:r w:rsidRPr="008E5E03">
        <w:rPr>
          <w:rFonts w:ascii="Times New Roman" w:eastAsia="Times New Roman" w:hAnsi="Times New Roman" w:cs="Times New Roman"/>
          <w:sz w:val="24"/>
          <w:szCs w:val="24"/>
          <w:u w:val="single"/>
          <w:lang w:eastAsia="ru-RU"/>
        </w:rPr>
        <w:t>общетрудовые</w:t>
      </w:r>
      <w:proofErr w:type="spellEnd"/>
      <w:r w:rsidRPr="008E5E03">
        <w:rPr>
          <w:rFonts w:ascii="Times New Roman" w:eastAsia="Times New Roman" w:hAnsi="Times New Roman" w:cs="Times New Roman"/>
          <w:sz w:val="24"/>
          <w:szCs w:val="24"/>
          <w:u w:val="single"/>
          <w:lang w:eastAsia="ru-RU"/>
        </w:rPr>
        <w:t xml:space="preserve"> компетенции. Основы культуры труда</w:t>
      </w:r>
    </w:p>
    <w:p w:rsidR="008E5E03" w:rsidRPr="008E5E03" w:rsidRDefault="008E5E03" w:rsidP="008E5E03">
      <w:pPr>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Обучающийся научится:</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называть и описывать традиционные народные промыслы и ремесла своего края или России;</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 xml:space="preserve">выявлять особенности рукотворных предметов с точки зрения их соответствия </w:t>
      </w:r>
      <w:r w:rsidRPr="008E5E03">
        <w:rPr>
          <w:rFonts w:ascii="Times New Roman" w:eastAsia="Times New Roman" w:hAnsi="Times New Roman" w:cs="Times New Roman"/>
          <w:sz w:val="24"/>
          <w:szCs w:val="24"/>
          <w:lang w:eastAsia="ru-RU"/>
        </w:rPr>
        <w:lastRenderedPageBreak/>
        <w:t>окружающей обстановке;</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использовать отдельные правила создания предметов рукотворного мира в практической деятельности;</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организовывать свое рабочее место в зависимости от вида работы;</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отбирать необходимые материалы и инструменты в зависимости от вида и сложности работы;</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соблюдать правила безопасности при работе с колющими и режущими инструментами;</w:t>
      </w:r>
    </w:p>
    <w:p w:rsidR="008E5E03" w:rsidRPr="008E5E03" w:rsidRDefault="008E5E03" w:rsidP="008E5E03">
      <w:pPr>
        <w:widowControl w:val="0"/>
        <w:numPr>
          <w:ilvl w:val="0"/>
          <w:numId w:val="2"/>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sz w:val="24"/>
          <w:szCs w:val="24"/>
          <w:lang w:eastAsia="ru-RU"/>
        </w:rPr>
        <w:t>соблюдать гигиенические нормы пользования инструментами.</w:t>
      </w:r>
    </w:p>
    <w:p w:rsidR="008E5E03" w:rsidRPr="008E5E03" w:rsidRDefault="008E5E03" w:rsidP="008E5E03">
      <w:pPr>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Обучающийся получит возможность научиться:</w:t>
      </w:r>
    </w:p>
    <w:p w:rsidR="008E5E03" w:rsidRPr="008E5E03" w:rsidRDefault="008E5E03" w:rsidP="008E5E03">
      <w:pPr>
        <w:widowControl w:val="0"/>
        <w:numPr>
          <w:ilvl w:val="0"/>
          <w:numId w:val="3"/>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понимать особенности проектной деятельности;</w:t>
      </w:r>
    </w:p>
    <w:p w:rsidR="008E5E03" w:rsidRPr="008E5E03" w:rsidRDefault="008E5E03" w:rsidP="008E5E03">
      <w:pPr>
        <w:widowControl w:val="0"/>
        <w:numPr>
          <w:ilvl w:val="0"/>
          <w:numId w:val="3"/>
        </w:numPr>
        <w:suppressAutoHyphens/>
        <w:spacing w:after="0" w:line="240" w:lineRule="auto"/>
        <w:jc w:val="both"/>
        <w:rPr>
          <w:rFonts w:ascii="Times New Roman" w:eastAsia="Times New Roman" w:hAnsi="Times New Roman" w:cs="Times New Roman"/>
          <w:sz w:val="24"/>
          <w:szCs w:val="24"/>
          <w:u w:val="single"/>
          <w:lang w:eastAsia="ru-RU"/>
        </w:rPr>
      </w:pPr>
      <w:r w:rsidRPr="008E5E03">
        <w:rPr>
          <w:rFonts w:ascii="Times New Roman" w:eastAsia="Times New Roman" w:hAnsi="Times New Roman" w:cs="Times New Roman"/>
          <w:i/>
          <w:iCs/>
          <w:sz w:val="24"/>
          <w:szCs w:val="24"/>
          <w:lang w:eastAsia="ru-RU"/>
        </w:rPr>
        <w:t>осуществлять под руководством учителя коллективную проектную деятельность: разрабатывать замысел, искать пути его реализации, воплощать его в продукте, организовывать защиту проекта.</w:t>
      </w:r>
    </w:p>
    <w:p w:rsidR="008E5E03" w:rsidRPr="008E5E03" w:rsidRDefault="008E5E03" w:rsidP="008E5E03">
      <w:pPr>
        <w:spacing w:after="0" w:line="240" w:lineRule="auto"/>
        <w:jc w:val="center"/>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u w:val="single"/>
          <w:lang w:eastAsia="ru-RU"/>
        </w:rPr>
        <w:t>Технология ручной обработки материалов. Элементы графической грамоты</w:t>
      </w:r>
    </w:p>
    <w:p w:rsidR="008E5E03" w:rsidRPr="008E5E03" w:rsidRDefault="008E5E03" w:rsidP="008E5E03">
      <w:pPr>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Обучающийся научится:</w:t>
      </w:r>
    </w:p>
    <w:p w:rsidR="008E5E03" w:rsidRPr="008E5E03" w:rsidRDefault="008E5E03" w:rsidP="008E5E03">
      <w:pPr>
        <w:widowControl w:val="0"/>
        <w:numPr>
          <w:ilvl w:val="0"/>
          <w:numId w:val="4"/>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узнавать и называть освоенные и новые материалы, их свойства, происхождение, применение в жизни;</w:t>
      </w:r>
    </w:p>
    <w:p w:rsidR="008E5E03" w:rsidRPr="008E5E03" w:rsidRDefault="008E5E03" w:rsidP="008E5E03">
      <w:pPr>
        <w:widowControl w:val="0"/>
        <w:numPr>
          <w:ilvl w:val="0"/>
          <w:numId w:val="4"/>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подбирать материалы по их свойствам в соответствии с поставленной задачей;</w:t>
      </w:r>
    </w:p>
    <w:p w:rsidR="008E5E03" w:rsidRPr="008E5E03" w:rsidRDefault="008E5E03" w:rsidP="008E5E03">
      <w:pPr>
        <w:widowControl w:val="0"/>
        <w:numPr>
          <w:ilvl w:val="0"/>
          <w:numId w:val="4"/>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называть новые технологические приемы ручной обработки материалов, использовавшиеся в этом году;</w:t>
      </w:r>
    </w:p>
    <w:p w:rsidR="008E5E03" w:rsidRPr="008E5E03" w:rsidRDefault="008E5E03" w:rsidP="008E5E03">
      <w:pPr>
        <w:widowControl w:val="0"/>
        <w:numPr>
          <w:ilvl w:val="0"/>
          <w:numId w:val="4"/>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применять приемы рациональной работы с инструментами: чертежными (линейка, угольник, циркуль), режущими (ножницы), колющими (игла);</w:t>
      </w:r>
    </w:p>
    <w:p w:rsidR="008E5E03" w:rsidRPr="008E5E03" w:rsidRDefault="008E5E03" w:rsidP="008E5E03">
      <w:pPr>
        <w:widowControl w:val="0"/>
        <w:numPr>
          <w:ilvl w:val="0"/>
          <w:numId w:val="4"/>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изготавливать плоскостные и объемные изделия по простейшим чертежам, эскизам, схемам, рисункам;</w:t>
      </w:r>
    </w:p>
    <w:p w:rsidR="008E5E03" w:rsidRPr="008E5E03" w:rsidRDefault="008E5E03" w:rsidP="008E5E03">
      <w:pPr>
        <w:widowControl w:val="0"/>
        <w:numPr>
          <w:ilvl w:val="0"/>
          <w:numId w:val="4"/>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sz w:val="24"/>
          <w:szCs w:val="24"/>
          <w:lang w:eastAsia="ru-RU"/>
        </w:rPr>
        <w:t>выстраивать последовательность реализации собственного замысла.</w:t>
      </w:r>
    </w:p>
    <w:p w:rsidR="008E5E03" w:rsidRPr="008E5E03" w:rsidRDefault="008E5E03" w:rsidP="008E5E03">
      <w:pPr>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Обучающийся получит возможность научиться:</w:t>
      </w:r>
    </w:p>
    <w:p w:rsidR="008E5E03" w:rsidRPr="008E5E03" w:rsidRDefault="008E5E03" w:rsidP="008E5E03">
      <w:pPr>
        <w:widowControl w:val="0"/>
        <w:numPr>
          <w:ilvl w:val="0"/>
          <w:numId w:val="5"/>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выполнять символические действия моделирования под руководством учителя;</w:t>
      </w:r>
    </w:p>
    <w:p w:rsidR="008E5E03" w:rsidRPr="008E5E03" w:rsidRDefault="008E5E03" w:rsidP="008E5E03">
      <w:pPr>
        <w:widowControl w:val="0"/>
        <w:numPr>
          <w:ilvl w:val="0"/>
          <w:numId w:val="5"/>
        </w:numPr>
        <w:suppressAutoHyphens/>
        <w:spacing w:after="0" w:line="240" w:lineRule="auto"/>
        <w:jc w:val="both"/>
        <w:rPr>
          <w:rFonts w:ascii="Times New Roman" w:eastAsia="Times New Roman" w:hAnsi="Times New Roman" w:cs="Times New Roman"/>
          <w:sz w:val="24"/>
          <w:szCs w:val="24"/>
          <w:u w:val="single"/>
          <w:lang w:eastAsia="ru-RU"/>
        </w:rPr>
      </w:pPr>
      <w:r w:rsidRPr="008E5E03">
        <w:rPr>
          <w:rFonts w:ascii="Times New Roman" w:eastAsia="Times New Roman" w:hAnsi="Times New Roman" w:cs="Times New Roman"/>
          <w:i/>
          <w:iCs/>
          <w:sz w:val="24"/>
          <w:szCs w:val="24"/>
          <w:lang w:eastAsia="ru-RU"/>
        </w:rPr>
        <w:t>прогнозировать промежуточные практические результаты выполнения работы.</w:t>
      </w:r>
    </w:p>
    <w:p w:rsidR="008E5E03" w:rsidRPr="008E5E03" w:rsidRDefault="008E5E03" w:rsidP="008E5E03">
      <w:pPr>
        <w:spacing w:after="0" w:line="240" w:lineRule="auto"/>
        <w:jc w:val="center"/>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u w:val="single"/>
          <w:lang w:eastAsia="ru-RU"/>
        </w:rPr>
        <w:t>Конструирование и моделирование</w:t>
      </w:r>
    </w:p>
    <w:p w:rsidR="008E5E03" w:rsidRPr="008E5E03" w:rsidRDefault="008E5E03" w:rsidP="008E5E03">
      <w:pPr>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Обучающийся научится:</w:t>
      </w:r>
    </w:p>
    <w:p w:rsidR="008E5E03" w:rsidRPr="008E5E03" w:rsidRDefault="008E5E03" w:rsidP="008E5E03">
      <w:pPr>
        <w:widowControl w:val="0"/>
        <w:numPr>
          <w:ilvl w:val="0"/>
          <w:numId w:val="6"/>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выделять детали изделия, называть их форму, взаимное расположение, виды и способы соединения деталей;</w:t>
      </w:r>
    </w:p>
    <w:p w:rsidR="008E5E03" w:rsidRPr="008E5E03" w:rsidRDefault="008E5E03" w:rsidP="008E5E03">
      <w:pPr>
        <w:widowControl w:val="0"/>
        <w:numPr>
          <w:ilvl w:val="0"/>
          <w:numId w:val="6"/>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изменять способ соединения деталей конструкции;</w:t>
      </w:r>
    </w:p>
    <w:p w:rsidR="008E5E03" w:rsidRPr="008E5E03" w:rsidRDefault="008E5E03" w:rsidP="008E5E03">
      <w:pPr>
        <w:widowControl w:val="0"/>
        <w:numPr>
          <w:ilvl w:val="0"/>
          <w:numId w:val="6"/>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изменять вид конструкции с целью придания ей новых свойств;</w:t>
      </w:r>
    </w:p>
    <w:p w:rsidR="008E5E03" w:rsidRPr="008E5E03" w:rsidRDefault="008E5E03" w:rsidP="008E5E03">
      <w:pPr>
        <w:widowControl w:val="0"/>
        <w:numPr>
          <w:ilvl w:val="0"/>
          <w:numId w:val="6"/>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анализировать конструкцию изделия по рисунку, чертежу, эскизу;</w:t>
      </w:r>
    </w:p>
    <w:p w:rsidR="008E5E03" w:rsidRPr="008E5E03" w:rsidRDefault="008E5E03" w:rsidP="008E5E03">
      <w:pPr>
        <w:widowControl w:val="0"/>
        <w:numPr>
          <w:ilvl w:val="0"/>
          <w:numId w:val="6"/>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размечать развертку заданной конструкции по чертежу, рисунку;</w:t>
      </w:r>
    </w:p>
    <w:p w:rsidR="008E5E03" w:rsidRPr="008E5E03" w:rsidRDefault="008E5E03" w:rsidP="008E5E03">
      <w:pPr>
        <w:widowControl w:val="0"/>
        <w:numPr>
          <w:ilvl w:val="0"/>
          <w:numId w:val="6"/>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sz w:val="24"/>
          <w:szCs w:val="24"/>
          <w:lang w:eastAsia="ru-RU"/>
        </w:rPr>
        <w:t>изготавливать заданную конструкцию по рисунку, чертежу.</w:t>
      </w:r>
    </w:p>
    <w:p w:rsidR="008E5E03" w:rsidRPr="008E5E03" w:rsidRDefault="008E5E03" w:rsidP="008E5E03">
      <w:pPr>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Обучающийся получит возможность научиться:</w:t>
      </w:r>
    </w:p>
    <w:p w:rsidR="008E5E03" w:rsidRPr="008E5E03" w:rsidRDefault="008E5E03" w:rsidP="008E5E03">
      <w:pPr>
        <w:widowControl w:val="0"/>
        <w:numPr>
          <w:ilvl w:val="0"/>
          <w:numId w:val="7"/>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соотносить объемную конструкцию из правильных геометрических тел с изображением развертки;</w:t>
      </w:r>
    </w:p>
    <w:p w:rsidR="008E5E03" w:rsidRPr="008E5E03" w:rsidRDefault="008E5E03" w:rsidP="008E5E03">
      <w:pPr>
        <w:widowControl w:val="0"/>
        <w:numPr>
          <w:ilvl w:val="0"/>
          <w:numId w:val="7"/>
        </w:numPr>
        <w:suppressAutoHyphens/>
        <w:spacing w:after="0" w:line="240" w:lineRule="auto"/>
        <w:jc w:val="both"/>
        <w:rPr>
          <w:rFonts w:ascii="Times New Roman" w:eastAsia="Times New Roman" w:hAnsi="Times New Roman" w:cs="Times New Roman"/>
          <w:sz w:val="24"/>
          <w:szCs w:val="24"/>
          <w:u w:val="single"/>
          <w:lang w:eastAsia="ru-RU"/>
        </w:rPr>
      </w:pPr>
      <w:r w:rsidRPr="008E5E03">
        <w:rPr>
          <w:rFonts w:ascii="Times New Roman" w:eastAsia="Times New Roman" w:hAnsi="Times New Roman" w:cs="Times New Roman"/>
          <w:i/>
          <w:iCs/>
          <w:sz w:val="24"/>
          <w:szCs w:val="24"/>
          <w:lang w:eastAsia="ru-RU"/>
        </w:rPr>
        <w:t>создавать мысленный образ конструкции с целью решения определенной конструкторской задачи и воплощать его в материале с помощью учителя.</w:t>
      </w:r>
    </w:p>
    <w:p w:rsidR="008E5E03" w:rsidRPr="008E5E03" w:rsidRDefault="008E5E03" w:rsidP="008E5E03">
      <w:pPr>
        <w:spacing w:after="0" w:line="240" w:lineRule="auto"/>
        <w:jc w:val="center"/>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u w:val="single"/>
          <w:lang w:eastAsia="ru-RU"/>
        </w:rPr>
        <w:t>Практика работы на компьютере</w:t>
      </w:r>
    </w:p>
    <w:p w:rsidR="008E5E03" w:rsidRPr="008E5E03" w:rsidRDefault="008E5E03" w:rsidP="008E5E03">
      <w:pPr>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Обучающийся научится:</w:t>
      </w:r>
    </w:p>
    <w:p w:rsidR="008E5E03" w:rsidRPr="008E5E03" w:rsidRDefault="008E5E03" w:rsidP="008E5E03">
      <w:pPr>
        <w:widowControl w:val="0"/>
        <w:numPr>
          <w:ilvl w:val="0"/>
          <w:numId w:val="8"/>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пользоваться компьютером в качестве средства поиска, хранения и воспроизведения информации;</w:t>
      </w:r>
    </w:p>
    <w:p w:rsidR="008E5E03" w:rsidRPr="008E5E03" w:rsidRDefault="008E5E03" w:rsidP="008E5E03">
      <w:pPr>
        <w:widowControl w:val="0"/>
        <w:numPr>
          <w:ilvl w:val="0"/>
          <w:numId w:val="8"/>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различать устройства компьютера;</w:t>
      </w:r>
    </w:p>
    <w:p w:rsidR="008E5E03" w:rsidRPr="008E5E03" w:rsidRDefault="008E5E03" w:rsidP="008E5E03">
      <w:pPr>
        <w:widowControl w:val="0"/>
        <w:numPr>
          <w:ilvl w:val="0"/>
          <w:numId w:val="8"/>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наблюдать информационные объекты разл</w:t>
      </w:r>
      <w:r w:rsidR="004D74F0">
        <w:rPr>
          <w:rFonts w:ascii="Times New Roman" w:eastAsia="Times New Roman" w:hAnsi="Times New Roman" w:cs="Times New Roman"/>
          <w:sz w:val="24"/>
          <w:szCs w:val="24"/>
          <w:lang w:eastAsia="ru-RU"/>
        </w:rPr>
        <w:t>ичной природы (текст, графика);</w:t>
      </w:r>
    </w:p>
    <w:p w:rsidR="008E5E03" w:rsidRPr="008E5E03" w:rsidRDefault="008E5E03" w:rsidP="008E5E03">
      <w:pPr>
        <w:widowControl w:val="0"/>
        <w:numPr>
          <w:ilvl w:val="0"/>
          <w:numId w:val="8"/>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пользоваться калькулятором;</w:t>
      </w:r>
    </w:p>
    <w:p w:rsidR="008E5E03" w:rsidRPr="008E5E03" w:rsidRDefault="008E5E03" w:rsidP="008E5E03">
      <w:pPr>
        <w:widowControl w:val="0"/>
        <w:numPr>
          <w:ilvl w:val="0"/>
          <w:numId w:val="8"/>
        </w:numPr>
        <w:suppressAutoHyphens/>
        <w:spacing w:after="0" w:line="240" w:lineRule="auto"/>
        <w:jc w:val="both"/>
        <w:rPr>
          <w:rFonts w:ascii="Times New Roman" w:eastAsia="Times New Roman" w:hAnsi="Times New Roman" w:cs="Times New Roman"/>
          <w:sz w:val="24"/>
          <w:szCs w:val="24"/>
          <w:lang w:eastAsia="ru-RU"/>
        </w:rPr>
      </w:pPr>
      <w:r w:rsidRPr="008E5E03">
        <w:rPr>
          <w:rFonts w:ascii="Times New Roman" w:eastAsia="Times New Roman" w:hAnsi="Times New Roman" w:cs="Times New Roman"/>
          <w:sz w:val="24"/>
          <w:szCs w:val="24"/>
          <w:lang w:eastAsia="ru-RU"/>
        </w:rPr>
        <w:t>создавать, изменять и сохранять рисунки (</w:t>
      </w:r>
      <w:r w:rsidRPr="008E5E03">
        <w:rPr>
          <w:rFonts w:ascii="Times New Roman" w:eastAsia="Times New Roman" w:hAnsi="Times New Roman" w:cs="Times New Roman"/>
          <w:sz w:val="24"/>
          <w:szCs w:val="24"/>
          <w:lang w:val="en-US" w:eastAsia="ru-RU"/>
        </w:rPr>
        <w:t>Paint</w:t>
      </w:r>
      <w:r w:rsidRPr="008E5E03">
        <w:rPr>
          <w:rFonts w:ascii="Times New Roman" w:eastAsia="Times New Roman" w:hAnsi="Times New Roman" w:cs="Times New Roman"/>
          <w:sz w:val="24"/>
          <w:szCs w:val="24"/>
          <w:lang w:eastAsia="ru-RU"/>
        </w:rPr>
        <w:t>);</w:t>
      </w:r>
    </w:p>
    <w:p w:rsidR="008E5E03" w:rsidRPr="008E5E03" w:rsidRDefault="008E5E03" w:rsidP="008E5E03">
      <w:pPr>
        <w:widowControl w:val="0"/>
        <w:numPr>
          <w:ilvl w:val="0"/>
          <w:numId w:val="8"/>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sz w:val="24"/>
          <w:szCs w:val="24"/>
          <w:lang w:eastAsia="ru-RU"/>
        </w:rPr>
        <w:lastRenderedPageBreak/>
        <w:t>соблюдать правила безопасной работы на компьютере.</w:t>
      </w:r>
    </w:p>
    <w:p w:rsidR="008E5E03" w:rsidRPr="008E5E03" w:rsidRDefault="008E5E03" w:rsidP="008E5E03">
      <w:pPr>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Обучающийся получит возможность научится:</w:t>
      </w:r>
    </w:p>
    <w:p w:rsidR="008E5E03" w:rsidRPr="008E5E03" w:rsidRDefault="008E5E03" w:rsidP="008E5E03">
      <w:pPr>
        <w:widowControl w:val="0"/>
        <w:numPr>
          <w:ilvl w:val="0"/>
          <w:numId w:val="9"/>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использовать по назначению основные устройства компьютера;</w:t>
      </w:r>
    </w:p>
    <w:p w:rsidR="008E5E03" w:rsidRPr="008E5E03" w:rsidRDefault="008E5E03" w:rsidP="008E5E03">
      <w:pPr>
        <w:widowControl w:val="0"/>
        <w:numPr>
          <w:ilvl w:val="0"/>
          <w:numId w:val="9"/>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понимать информацию в различных формах;</w:t>
      </w:r>
    </w:p>
    <w:p w:rsidR="008E5E03" w:rsidRPr="008E5E03" w:rsidRDefault="008E5E03" w:rsidP="008E5E03">
      <w:pPr>
        <w:widowControl w:val="0"/>
        <w:numPr>
          <w:ilvl w:val="0"/>
          <w:numId w:val="9"/>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переводить информацию из одного вида (текст и графика) в другой;</w:t>
      </w:r>
    </w:p>
    <w:p w:rsidR="008E5E03" w:rsidRPr="008E5E03" w:rsidRDefault="008E5E03" w:rsidP="008E5E03">
      <w:pPr>
        <w:widowControl w:val="0"/>
        <w:numPr>
          <w:ilvl w:val="0"/>
          <w:numId w:val="9"/>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создавать простейшие информационные объекты;</w:t>
      </w:r>
    </w:p>
    <w:p w:rsidR="008E5E03" w:rsidRPr="008E5E03" w:rsidRDefault="008E5E03" w:rsidP="008E5E03">
      <w:pPr>
        <w:widowControl w:val="0"/>
        <w:numPr>
          <w:ilvl w:val="0"/>
          <w:numId w:val="9"/>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пользоваться возможностями сети Интернет по поиску информации;</w:t>
      </w:r>
    </w:p>
    <w:p w:rsidR="008E5E03" w:rsidRPr="008E5E03" w:rsidRDefault="008E5E03" w:rsidP="008E5E03">
      <w:pPr>
        <w:widowControl w:val="0"/>
        <w:numPr>
          <w:ilvl w:val="0"/>
          <w:numId w:val="9"/>
        </w:numPr>
        <w:suppressAutoHyphens/>
        <w:spacing w:after="0" w:line="240" w:lineRule="auto"/>
        <w:jc w:val="both"/>
        <w:rPr>
          <w:rFonts w:ascii="Times New Roman" w:eastAsia="Times New Roman" w:hAnsi="Times New Roman" w:cs="Times New Roman"/>
          <w:i/>
          <w:iCs/>
          <w:sz w:val="24"/>
          <w:szCs w:val="24"/>
          <w:lang w:eastAsia="ru-RU"/>
        </w:rPr>
      </w:pPr>
      <w:r w:rsidRPr="008E5E03">
        <w:rPr>
          <w:rFonts w:ascii="Times New Roman" w:eastAsia="Times New Roman" w:hAnsi="Times New Roman" w:cs="Times New Roman"/>
          <w:i/>
          <w:iCs/>
          <w:sz w:val="24"/>
          <w:szCs w:val="24"/>
          <w:lang w:eastAsia="ru-RU"/>
        </w:rPr>
        <w:t>писать и отправлять электронной письмо;</w:t>
      </w:r>
    </w:p>
    <w:p w:rsidR="008E5E03" w:rsidRPr="009037D7" w:rsidRDefault="008E5E03" w:rsidP="005A2F82">
      <w:pPr>
        <w:widowControl w:val="0"/>
        <w:numPr>
          <w:ilvl w:val="0"/>
          <w:numId w:val="9"/>
        </w:numPr>
        <w:suppressAutoHyphens/>
        <w:spacing w:after="0" w:line="240" w:lineRule="auto"/>
        <w:jc w:val="both"/>
        <w:rPr>
          <w:rFonts w:ascii="Times New Roman" w:hAnsi="Times New Roman" w:cs="Times New Roman"/>
          <w:sz w:val="24"/>
          <w:szCs w:val="24"/>
        </w:rPr>
      </w:pPr>
      <w:r w:rsidRPr="008E5E03">
        <w:rPr>
          <w:rFonts w:ascii="Times New Roman" w:eastAsia="Times New Roman" w:hAnsi="Times New Roman" w:cs="Times New Roman"/>
          <w:i/>
          <w:iCs/>
          <w:sz w:val="24"/>
          <w:szCs w:val="24"/>
          <w:lang w:eastAsia="ru-RU"/>
        </w:rPr>
        <w:t>соблюдать режим и правила работы на компьютере.</w:t>
      </w:r>
    </w:p>
    <w:p w:rsidR="008E5E03" w:rsidRPr="00E3232B" w:rsidRDefault="008E5E03" w:rsidP="008974C5">
      <w:pPr>
        <w:pStyle w:val="a3"/>
        <w:rPr>
          <w:rFonts w:ascii="Times New Roman" w:hAnsi="Times New Roman" w:cs="Times New Roman"/>
          <w:sz w:val="28"/>
          <w:szCs w:val="28"/>
        </w:rPr>
      </w:pPr>
    </w:p>
    <w:p w:rsidR="00E3232B" w:rsidRPr="00E3232B" w:rsidRDefault="00E3232B" w:rsidP="00E3232B">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8"/>
          <w:szCs w:val="28"/>
          <w:lang w:eastAsia="ru-RU"/>
        </w:rPr>
        <w:t>Содержание программы (34 часа)</w:t>
      </w:r>
    </w:p>
    <w:p w:rsidR="00E3232B" w:rsidRPr="00E3232B" w:rsidRDefault="00E3232B" w:rsidP="00E3232B">
      <w:pPr>
        <w:spacing w:after="0" w:line="240" w:lineRule="auto"/>
        <w:jc w:val="center"/>
        <w:rPr>
          <w:rFonts w:ascii="Times New Roman" w:eastAsia="Times New Roman" w:hAnsi="Times New Roman" w:cs="Times New Roman"/>
          <w:b/>
          <w:sz w:val="24"/>
          <w:szCs w:val="24"/>
          <w:lang w:eastAsia="ru-RU"/>
        </w:rPr>
      </w:pP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iCs/>
          <w:sz w:val="24"/>
          <w:szCs w:val="24"/>
          <w:lang w:eastAsia="ru-RU"/>
        </w:rPr>
        <w:t>Правила безопасности труда при работе с колющими и режущими инструментами. Организация рабочего места.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Виды художественной техники. Лепка (3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Лепка сложной формы с использованием разных приемов, в том числе и приемов, используемых в народных художественных промыслах. Лепка низким и высоким рельефом (барельеф и горельеф). </w:t>
      </w:r>
    </w:p>
    <w:p w:rsidR="00E3232B" w:rsidRPr="00E3232B" w:rsidRDefault="00E3232B" w:rsidP="00E3232B">
      <w:pPr>
        <w:spacing w:after="0" w:line="240" w:lineRule="auto"/>
        <w:jc w:val="both"/>
        <w:rPr>
          <w:rFonts w:ascii="Times New Roman" w:eastAsia="Times New Roman" w:hAnsi="Times New Roman" w:cs="Times New Roman"/>
          <w:b/>
          <w:bCs/>
          <w:sz w:val="24"/>
          <w:szCs w:val="24"/>
          <w:lang w:eastAsia="ru-RU"/>
        </w:rPr>
      </w:pPr>
      <w:r w:rsidRPr="00E3232B">
        <w:rPr>
          <w:rFonts w:ascii="Times New Roman" w:eastAsia="Times New Roman" w:hAnsi="Times New Roman" w:cs="Times New Roman"/>
          <w:b/>
          <w:bCs/>
          <w:sz w:val="24"/>
          <w:szCs w:val="24"/>
          <w:lang w:eastAsia="ru-RU"/>
        </w:rPr>
        <w:t>Аппликация</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(2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 Выпуклая контурная аппликация (по линии контура приклеить нитки, шнурки, бумажный шпагат, полоски гофрированного картона или пришить тесьму, сутаж). Прорезная аппликация (на одном листе бумаги вырезать контур, на другой приклеить ткань большего размера, чем контур, и первый лист наклеить на второй). </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 xml:space="preserve">Мозаика </w:t>
      </w:r>
      <w:r w:rsidRPr="00E3232B">
        <w:rPr>
          <w:rFonts w:ascii="Times New Roman" w:eastAsia="Times New Roman" w:hAnsi="Times New Roman" w:cs="Times New Roman"/>
          <w:sz w:val="24"/>
          <w:szCs w:val="24"/>
          <w:lang w:eastAsia="ru-RU"/>
        </w:rPr>
        <w:t>(</w:t>
      </w:r>
      <w:r w:rsidRPr="00E3232B">
        <w:rPr>
          <w:rFonts w:ascii="Times New Roman" w:eastAsia="Times New Roman" w:hAnsi="Times New Roman" w:cs="Times New Roman"/>
          <w:b/>
          <w:bCs/>
          <w:sz w:val="24"/>
          <w:szCs w:val="24"/>
          <w:lang w:eastAsia="ru-RU"/>
        </w:rPr>
        <w:t>2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Мозаика из мелких природных материалов, например</w:t>
      </w:r>
      <w:r>
        <w:rPr>
          <w:rFonts w:ascii="Times New Roman" w:eastAsia="Times New Roman" w:hAnsi="Times New Roman" w:cs="Times New Roman"/>
          <w:sz w:val="24"/>
          <w:szCs w:val="24"/>
          <w:lang w:eastAsia="ru-RU"/>
        </w:rPr>
        <w:t>,</w:t>
      </w:r>
      <w:r w:rsidRPr="00E3232B">
        <w:rPr>
          <w:rFonts w:ascii="Times New Roman" w:eastAsia="Times New Roman" w:hAnsi="Times New Roman" w:cs="Times New Roman"/>
          <w:sz w:val="24"/>
          <w:szCs w:val="24"/>
          <w:lang w:eastAsia="ru-RU"/>
        </w:rPr>
        <w:t xml:space="preserve"> песка и опилок.</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Коллаж</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(3 часов)</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Соединение в одной работе разных материалов и предметов. </w:t>
      </w:r>
    </w:p>
    <w:p w:rsidR="00E3232B" w:rsidRPr="00E3232B" w:rsidRDefault="00E3232B" w:rsidP="00E3232B">
      <w:pPr>
        <w:spacing w:after="0" w:line="240" w:lineRule="auto"/>
        <w:jc w:val="both"/>
        <w:rPr>
          <w:rFonts w:ascii="Times New Roman" w:eastAsia="Times New Roman" w:hAnsi="Times New Roman" w:cs="Times New Roman"/>
          <w:b/>
          <w:bCs/>
          <w:sz w:val="24"/>
          <w:szCs w:val="24"/>
          <w:lang w:eastAsia="ru-RU"/>
        </w:rPr>
      </w:pPr>
      <w:r w:rsidRPr="00E3232B">
        <w:rPr>
          <w:rFonts w:ascii="Times New Roman" w:eastAsia="Times New Roman" w:hAnsi="Times New Roman" w:cs="Times New Roman"/>
          <w:b/>
          <w:bCs/>
          <w:sz w:val="24"/>
          <w:szCs w:val="24"/>
          <w:lang w:eastAsia="ru-RU"/>
        </w:rPr>
        <w:t>Художественное вырезание</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(4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 Вырезание узоров, фигур, в том числе и симметричное вырезание, с предварительным нанесением контура. Вырезание узоров, фигур без предварительного нанесения кон</w:t>
      </w:r>
      <w:r w:rsidRPr="00E3232B">
        <w:rPr>
          <w:rFonts w:ascii="Times New Roman" w:eastAsia="Times New Roman" w:hAnsi="Times New Roman" w:cs="Times New Roman"/>
          <w:sz w:val="24"/>
          <w:szCs w:val="24"/>
          <w:lang w:eastAsia="ru-RU"/>
        </w:rPr>
        <w:softHyphen/>
        <w:t xml:space="preserve">тура, в том числе и симметричное вырезание. </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Художественное складывание</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(2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Оригами из квадрата и прямоугольника по схеме. Модульное оригами. Складывание из любой фигуры с последующим вырезанием. </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Плетение</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(3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Объемное плетение из бумаги. Плетение на картоне с помощью иголки и нитки. </w:t>
      </w:r>
    </w:p>
    <w:p w:rsidR="00E3232B" w:rsidRPr="00E3232B" w:rsidRDefault="00E3232B" w:rsidP="00E3232B">
      <w:pPr>
        <w:spacing w:after="0" w:line="240" w:lineRule="auto"/>
        <w:jc w:val="both"/>
        <w:rPr>
          <w:rFonts w:ascii="Times New Roman" w:eastAsia="Times New Roman" w:hAnsi="Times New Roman" w:cs="Times New Roman"/>
          <w:b/>
          <w:bCs/>
          <w:sz w:val="24"/>
          <w:szCs w:val="24"/>
          <w:lang w:eastAsia="ru-RU"/>
        </w:rPr>
      </w:pPr>
      <w:r w:rsidRPr="00E3232B">
        <w:rPr>
          <w:rFonts w:ascii="Times New Roman" w:eastAsia="Times New Roman" w:hAnsi="Times New Roman" w:cs="Times New Roman"/>
          <w:b/>
          <w:bCs/>
          <w:sz w:val="24"/>
          <w:szCs w:val="24"/>
          <w:lang w:eastAsia="ru-RU"/>
        </w:rPr>
        <w:t>Шитье и вышивание</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(3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 Знакомство с различным применением швов «строчка», «через край», «петельный». Пришивание пуговиц «на ножке» в процессе изготовления изделий. </w:t>
      </w:r>
    </w:p>
    <w:p w:rsidR="00E3232B" w:rsidRPr="00E3232B" w:rsidRDefault="00E3232B" w:rsidP="00E3232B">
      <w:pPr>
        <w:spacing w:after="0" w:line="240" w:lineRule="auto"/>
        <w:jc w:val="both"/>
        <w:rPr>
          <w:rFonts w:ascii="Times New Roman" w:eastAsia="Times New Roman" w:hAnsi="Times New Roman" w:cs="Times New Roman"/>
          <w:b/>
          <w:bCs/>
          <w:sz w:val="24"/>
          <w:szCs w:val="24"/>
          <w:lang w:eastAsia="ru-RU"/>
        </w:rPr>
      </w:pPr>
      <w:r w:rsidRPr="00E3232B">
        <w:rPr>
          <w:rFonts w:ascii="Times New Roman" w:eastAsia="Times New Roman" w:hAnsi="Times New Roman" w:cs="Times New Roman"/>
          <w:b/>
          <w:bCs/>
          <w:sz w:val="24"/>
          <w:szCs w:val="24"/>
          <w:lang w:eastAsia="ru-RU"/>
        </w:rPr>
        <w:t>Моделирование и конструирование. Плоскостное моделирование и конструирование (3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Мозаика из элементов круга и овала. Игрушки из картона с подвижными деталями. Головоломки из картона и шнура. </w:t>
      </w:r>
    </w:p>
    <w:p w:rsidR="00E3232B" w:rsidRPr="00E3232B" w:rsidRDefault="00E3232B" w:rsidP="00E3232B">
      <w:pPr>
        <w:spacing w:after="0" w:line="240" w:lineRule="auto"/>
        <w:jc w:val="both"/>
        <w:rPr>
          <w:rFonts w:ascii="Times New Roman" w:eastAsia="Times New Roman" w:hAnsi="Times New Roman" w:cs="Times New Roman"/>
          <w:b/>
          <w:bCs/>
          <w:sz w:val="24"/>
          <w:szCs w:val="24"/>
          <w:lang w:eastAsia="ru-RU"/>
        </w:rPr>
      </w:pPr>
      <w:r w:rsidRPr="00E3232B">
        <w:rPr>
          <w:rFonts w:ascii="Times New Roman" w:eastAsia="Times New Roman" w:hAnsi="Times New Roman" w:cs="Times New Roman"/>
          <w:b/>
          <w:bCs/>
          <w:sz w:val="24"/>
          <w:szCs w:val="24"/>
          <w:lang w:eastAsia="ru-RU"/>
        </w:rPr>
        <w:t>Объемное моделирование и конструирование из бумаги</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(4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 Объемные изделия из деталей, соединенных с помощью щеле</w:t>
      </w:r>
      <w:r w:rsidRPr="00E3232B">
        <w:rPr>
          <w:rFonts w:ascii="Times New Roman" w:eastAsia="Times New Roman" w:hAnsi="Times New Roman" w:cs="Times New Roman"/>
          <w:sz w:val="24"/>
          <w:szCs w:val="24"/>
          <w:lang w:eastAsia="ru-RU"/>
        </w:rPr>
        <w:softHyphen/>
        <w:t>вого замка. Объемные изделия с разными способами соединения. Технические модели, изготовленные по чертежу.</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Моделирование и конструирование из ткани</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(4 часа)</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sz w:val="24"/>
          <w:szCs w:val="24"/>
          <w:lang w:eastAsia="ru-RU"/>
        </w:rPr>
        <w:t xml:space="preserve">Плоские игрушки или сувениры из ткани. Детали соединяются швом. Плоские игрушки из ткани. Детали соединяются клеем. Работа с различными видами конструктора. </w:t>
      </w:r>
    </w:p>
    <w:p w:rsidR="00E3232B" w:rsidRPr="00E3232B" w:rsidRDefault="00E3232B" w:rsidP="00E3232B">
      <w:pPr>
        <w:spacing w:after="0" w:line="240" w:lineRule="auto"/>
        <w:jc w:val="both"/>
        <w:rPr>
          <w:rFonts w:ascii="Times New Roman" w:eastAsia="Times New Roman" w:hAnsi="Times New Roman" w:cs="Times New Roman"/>
          <w:sz w:val="24"/>
          <w:szCs w:val="24"/>
          <w:lang w:eastAsia="ru-RU"/>
        </w:rPr>
      </w:pPr>
      <w:r w:rsidRPr="00E3232B">
        <w:rPr>
          <w:rFonts w:ascii="Times New Roman" w:eastAsia="Times New Roman" w:hAnsi="Times New Roman" w:cs="Times New Roman"/>
          <w:b/>
          <w:bCs/>
          <w:sz w:val="24"/>
          <w:szCs w:val="24"/>
          <w:lang w:eastAsia="ru-RU"/>
        </w:rPr>
        <w:t>Моделирование несложных объектов из деталей конструктора</w:t>
      </w:r>
      <w:r>
        <w:rPr>
          <w:rFonts w:ascii="Times New Roman" w:eastAsia="Times New Roman" w:hAnsi="Times New Roman" w:cs="Times New Roman"/>
          <w:b/>
          <w:bCs/>
          <w:sz w:val="24"/>
          <w:szCs w:val="24"/>
          <w:lang w:eastAsia="ru-RU"/>
        </w:rPr>
        <w:t xml:space="preserve"> </w:t>
      </w:r>
      <w:r w:rsidRPr="00E3232B">
        <w:rPr>
          <w:rFonts w:ascii="Times New Roman" w:eastAsia="Times New Roman" w:hAnsi="Times New Roman" w:cs="Times New Roman"/>
          <w:b/>
          <w:bCs/>
          <w:sz w:val="24"/>
          <w:szCs w:val="24"/>
          <w:lang w:eastAsia="ru-RU"/>
        </w:rPr>
        <w:t>(1 час).</w:t>
      </w:r>
    </w:p>
    <w:p w:rsidR="009037D7" w:rsidRDefault="009037D7" w:rsidP="009037D7">
      <w:pPr>
        <w:pStyle w:val="a3"/>
        <w:jc w:val="center"/>
        <w:rPr>
          <w:rFonts w:ascii="Times New Roman" w:hAnsi="Times New Roman" w:cs="Times New Roman"/>
          <w:b/>
          <w:sz w:val="28"/>
          <w:szCs w:val="28"/>
        </w:rPr>
      </w:pPr>
      <w:r>
        <w:rPr>
          <w:rFonts w:ascii="Times New Roman" w:hAnsi="Times New Roman" w:cs="Times New Roman"/>
          <w:b/>
          <w:sz w:val="28"/>
          <w:szCs w:val="28"/>
        </w:rPr>
        <w:lastRenderedPageBreak/>
        <w:t>Тематическое планирование</w:t>
      </w:r>
    </w:p>
    <w:p w:rsidR="009037D7" w:rsidRDefault="009037D7" w:rsidP="009037D7">
      <w:pPr>
        <w:pStyle w:val="a3"/>
        <w:jc w:val="center"/>
        <w:rPr>
          <w:rFonts w:ascii="Times New Roman" w:hAnsi="Times New Roman" w:cs="Times New Roman"/>
          <w:b/>
          <w:sz w:val="28"/>
          <w:szCs w:val="28"/>
        </w:rPr>
      </w:pPr>
    </w:p>
    <w:tbl>
      <w:tblPr>
        <w:tblStyle w:val="a4"/>
        <w:tblW w:w="0" w:type="auto"/>
        <w:tblLook w:val="04A0" w:firstRow="1" w:lastRow="0" w:firstColumn="1" w:lastColumn="0" w:noHBand="0" w:noVBand="1"/>
      </w:tblPr>
      <w:tblGrid>
        <w:gridCol w:w="845"/>
        <w:gridCol w:w="5387"/>
        <w:gridCol w:w="1193"/>
        <w:gridCol w:w="1920"/>
      </w:tblGrid>
      <w:tr w:rsidR="009037D7" w:rsidTr="009C6AC6">
        <w:tc>
          <w:tcPr>
            <w:tcW w:w="845" w:type="dxa"/>
          </w:tcPr>
          <w:p w:rsidR="009037D7" w:rsidRDefault="009037D7" w:rsidP="004A5E0F">
            <w:pPr>
              <w:pStyle w:val="a3"/>
              <w:jc w:val="center"/>
              <w:rPr>
                <w:rFonts w:ascii="Times New Roman" w:hAnsi="Times New Roman" w:cs="Times New Roman"/>
                <w:b/>
                <w:sz w:val="24"/>
                <w:szCs w:val="24"/>
              </w:rPr>
            </w:pPr>
            <w:r>
              <w:rPr>
                <w:rFonts w:ascii="Times New Roman" w:hAnsi="Times New Roman" w:cs="Times New Roman"/>
                <w:b/>
                <w:sz w:val="24"/>
                <w:szCs w:val="24"/>
              </w:rPr>
              <w:t>№</w:t>
            </w:r>
          </w:p>
        </w:tc>
        <w:tc>
          <w:tcPr>
            <w:tcW w:w="5387" w:type="dxa"/>
          </w:tcPr>
          <w:p w:rsidR="009037D7" w:rsidRDefault="009037D7" w:rsidP="004A5E0F">
            <w:pPr>
              <w:pStyle w:val="a3"/>
              <w:jc w:val="center"/>
              <w:rPr>
                <w:rFonts w:ascii="Times New Roman" w:hAnsi="Times New Roman" w:cs="Times New Roman"/>
                <w:b/>
                <w:sz w:val="24"/>
                <w:szCs w:val="24"/>
              </w:rPr>
            </w:pPr>
            <w:r>
              <w:rPr>
                <w:rFonts w:ascii="Times New Roman" w:hAnsi="Times New Roman" w:cs="Times New Roman"/>
                <w:b/>
                <w:sz w:val="24"/>
                <w:szCs w:val="24"/>
              </w:rPr>
              <w:t>Тема</w:t>
            </w:r>
          </w:p>
        </w:tc>
        <w:tc>
          <w:tcPr>
            <w:tcW w:w="1193" w:type="dxa"/>
          </w:tcPr>
          <w:p w:rsidR="009037D7" w:rsidRDefault="009037D7" w:rsidP="004A5E0F">
            <w:pPr>
              <w:pStyle w:val="a3"/>
              <w:jc w:val="center"/>
              <w:rPr>
                <w:rFonts w:ascii="Times New Roman" w:hAnsi="Times New Roman" w:cs="Times New Roman"/>
                <w:b/>
                <w:sz w:val="24"/>
                <w:szCs w:val="24"/>
              </w:rPr>
            </w:pPr>
            <w:r>
              <w:rPr>
                <w:rFonts w:ascii="Times New Roman" w:hAnsi="Times New Roman" w:cs="Times New Roman"/>
                <w:b/>
                <w:sz w:val="24"/>
                <w:szCs w:val="24"/>
              </w:rPr>
              <w:t>Кол-во час.</w:t>
            </w:r>
          </w:p>
        </w:tc>
        <w:tc>
          <w:tcPr>
            <w:tcW w:w="1920" w:type="dxa"/>
          </w:tcPr>
          <w:p w:rsidR="009037D7" w:rsidRDefault="009037D7" w:rsidP="004A5E0F">
            <w:pPr>
              <w:pStyle w:val="a3"/>
              <w:jc w:val="center"/>
              <w:rPr>
                <w:rFonts w:ascii="Times New Roman" w:hAnsi="Times New Roman" w:cs="Times New Roman"/>
                <w:b/>
                <w:sz w:val="24"/>
                <w:szCs w:val="24"/>
              </w:rPr>
            </w:pPr>
            <w:r>
              <w:rPr>
                <w:rFonts w:ascii="Times New Roman" w:hAnsi="Times New Roman" w:cs="Times New Roman"/>
                <w:b/>
                <w:sz w:val="24"/>
                <w:szCs w:val="24"/>
              </w:rPr>
              <w:t>Корректировка</w:t>
            </w:r>
          </w:p>
        </w:tc>
      </w:tr>
      <w:tr w:rsidR="009037D7" w:rsidTr="009C6AC6">
        <w:tc>
          <w:tcPr>
            <w:tcW w:w="9345" w:type="dxa"/>
            <w:gridSpan w:val="4"/>
          </w:tcPr>
          <w:p w:rsidR="009037D7" w:rsidRPr="001E627B" w:rsidRDefault="009037D7" w:rsidP="004A5E0F">
            <w:pPr>
              <w:widowControl w:val="0"/>
              <w:autoSpaceDE w:val="0"/>
              <w:autoSpaceDN w:val="0"/>
              <w:adjustRightInd w:val="0"/>
              <w:jc w:val="center"/>
              <w:rPr>
                <w:rFonts w:ascii="Times New Roman" w:eastAsia="Times New Roman" w:hAnsi="Times New Roman" w:cs="Times New Roman"/>
                <w:b/>
                <w:bCs/>
                <w:i/>
                <w:iCs/>
                <w:sz w:val="24"/>
                <w:szCs w:val="24"/>
                <w:u w:val="single"/>
                <w:lang w:eastAsia="ru-RU"/>
              </w:rPr>
            </w:pPr>
            <w:r>
              <w:rPr>
                <w:rFonts w:ascii="Times New Roman" w:eastAsia="Times New Roman" w:hAnsi="Times New Roman" w:cs="Times New Roman"/>
                <w:b/>
                <w:i/>
                <w:sz w:val="24"/>
                <w:szCs w:val="24"/>
                <w:lang w:eastAsia="ru-RU"/>
              </w:rPr>
              <w:t>Раздел 1. Лепка (3 ч.</w:t>
            </w:r>
            <w:r w:rsidRPr="001E627B">
              <w:rPr>
                <w:rFonts w:ascii="Times New Roman" w:eastAsia="Times New Roman" w:hAnsi="Times New Roman" w:cs="Times New Roman"/>
                <w:b/>
                <w:i/>
                <w:sz w:val="24"/>
                <w:szCs w:val="24"/>
                <w:lang w:eastAsia="ru-RU"/>
              </w:rPr>
              <w:t>)</w:t>
            </w:r>
          </w:p>
        </w:tc>
      </w:tr>
      <w:tr w:rsidR="009037D7" w:rsidRPr="001E627B" w:rsidTr="009C6AC6">
        <w:tc>
          <w:tcPr>
            <w:tcW w:w="845" w:type="dxa"/>
          </w:tcPr>
          <w:p w:rsidR="009037D7" w:rsidRPr="001E627B" w:rsidRDefault="009037D7" w:rsidP="004A5E0F">
            <w:pPr>
              <w:pStyle w:val="a3"/>
              <w:rPr>
                <w:rFonts w:ascii="Times New Roman" w:hAnsi="Times New Roman" w:cs="Times New Roman"/>
                <w:sz w:val="24"/>
                <w:szCs w:val="24"/>
              </w:rPr>
            </w:pPr>
            <w:r w:rsidRPr="001E627B">
              <w:rPr>
                <w:rFonts w:ascii="Times New Roman" w:hAnsi="Times New Roman" w:cs="Times New Roman"/>
                <w:sz w:val="24"/>
                <w:szCs w:val="24"/>
              </w:rPr>
              <w:t>1</w:t>
            </w:r>
          </w:p>
        </w:tc>
        <w:tc>
          <w:tcPr>
            <w:tcW w:w="5387" w:type="dxa"/>
          </w:tcPr>
          <w:p w:rsidR="009037D7" w:rsidRPr="001E627B" w:rsidRDefault="009037D7" w:rsidP="009037D7">
            <w:pPr>
              <w:rPr>
                <w:rFonts w:ascii="Times New Roman" w:eastAsia="Times New Roman" w:hAnsi="Times New Roman" w:cs="Times New Roman"/>
                <w:sz w:val="24"/>
                <w:szCs w:val="24"/>
                <w:lang w:eastAsia="ru-RU"/>
              </w:rPr>
            </w:pPr>
            <w:r w:rsidRPr="009037D7">
              <w:rPr>
                <w:rFonts w:ascii="Times New Roman" w:eastAsia="Times New Roman" w:hAnsi="Times New Roman" w:cs="Times New Roman"/>
                <w:sz w:val="24"/>
                <w:szCs w:val="24"/>
                <w:lang w:eastAsia="ru-RU"/>
              </w:rPr>
              <w:t xml:space="preserve">Возникновение первых игрушек. Дымковская и тверская игрушка. Игрушки из глины.  </w:t>
            </w:r>
            <w:proofErr w:type="spellStart"/>
            <w:r w:rsidRPr="009037D7">
              <w:rPr>
                <w:rFonts w:ascii="Times New Roman" w:eastAsia="Times New Roman" w:hAnsi="Times New Roman" w:cs="Times New Roman"/>
                <w:sz w:val="24"/>
                <w:szCs w:val="24"/>
                <w:lang w:eastAsia="ru-RU"/>
              </w:rPr>
              <w:t>Филимоновская</w:t>
            </w:r>
            <w:proofErr w:type="spellEnd"/>
            <w:r w:rsidRPr="009037D7">
              <w:rPr>
                <w:rFonts w:ascii="Times New Roman" w:eastAsia="Times New Roman" w:hAnsi="Times New Roman" w:cs="Times New Roman"/>
                <w:sz w:val="24"/>
                <w:szCs w:val="24"/>
                <w:lang w:eastAsia="ru-RU"/>
              </w:rPr>
              <w:t xml:space="preserve"> и </w:t>
            </w:r>
            <w:proofErr w:type="spellStart"/>
            <w:r w:rsidRPr="009037D7">
              <w:rPr>
                <w:rFonts w:ascii="Times New Roman" w:eastAsia="Times New Roman" w:hAnsi="Times New Roman" w:cs="Times New Roman"/>
                <w:sz w:val="24"/>
                <w:szCs w:val="24"/>
                <w:lang w:eastAsia="ru-RU"/>
              </w:rPr>
              <w:t>каргопольская</w:t>
            </w:r>
            <w:proofErr w:type="spellEnd"/>
            <w:r w:rsidRPr="009037D7">
              <w:rPr>
                <w:rFonts w:ascii="Times New Roman" w:eastAsia="Times New Roman" w:hAnsi="Times New Roman" w:cs="Times New Roman"/>
                <w:sz w:val="24"/>
                <w:szCs w:val="24"/>
                <w:lang w:eastAsia="ru-RU"/>
              </w:rPr>
              <w:t xml:space="preserve"> игрушки.</w:t>
            </w:r>
          </w:p>
        </w:tc>
        <w:tc>
          <w:tcPr>
            <w:tcW w:w="1193" w:type="dxa"/>
          </w:tcPr>
          <w:p w:rsidR="009037D7" w:rsidRPr="001E627B" w:rsidRDefault="009037D7" w:rsidP="004A5E0F">
            <w:pPr>
              <w:pStyle w:val="a3"/>
              <w:jc w:val="center"/>
              <w:rPr>
                <w:rFonts w:ascii="Times New Roman" w:hAnsi="Times New Roman" w:cs="Times New Roman"/>
                <w:sz w:val="24"/>
                <w:szCs w:val="24"/>
              </w:rPr>
            </w:pPr>
            <w:r w:rsidRPr="001E627B">
              <w:rPr>
                <w:rFonts w:ascii="Times New Roman" w:hAnsi="Times New Roman" w:cs="Times New Roman"/>
                <w:sz w:val="24"/>
                <w:szCs w:val="24"/>
              </w:rPr>
              <w:t>1</w:t>
            </w:r>
          </w:p>
        </w:tc>
        <w:tc>
          <w:tcPr>
            <w:tcW w:w="1920" w:type="dxa"/>
          </w:tcPr>
          <w:p w:rsidR="009037D7" w:rsidRPr="001E627B" w:rsidRDefault="009037D7" w:rsidP="004A5E0F">
            <w:pPr>
              <w:pStyle w:val="a3"/>
              <w:rPr>
                <w:rFonts w:ascii="Times New Roman" w:hAnsi="Times New Roman" w:cs="Times New Roman"/>
                <w:b/>
                <w:sz w:val="24"/>
                <w:szCs w:val="24"/>
              </w:rPr>
            </w:pPr>
          </w:p>
        </w:tc>
      </w:tr>
      <w:tr w:rsidR="009037D7" w:rsidRPr="001E627B" w:rsidTr="009C6AC6">
        <w:tc>
          <w:tcPr>
            <w:tcW w:w="845" w:type="dxa"/>
          </w:tcPr>
          <w:p w:rsidR="009037D7" w:rsidRPr="001E627B" w:rsidRDefault="009037D7" w:rsidP="004A5E0F">
            <w:pPr>
              <w:pStyle w:val="a3"/>
              <w:rPr>
                <w:rFonts w:ascii="Times New Roman" w:hAnsi="Times New Roman" w:cs="Times New Roman"/>
                <w:sz w:val="24"/>
                <w:szCs w:val="24"/>
              </w:rPr>
            </w:pPr>
            <w:r w:rsidRPr="001E627B">
              <w:rPr>
                <w:rFonts w:ascii="Times New Roman" w:hAnsi="Times New Roman" w:cs="Times New Roman"/>
                <w:sz w:val="24"/>
                <w:szCs w:val="24"/>
              </w:rPr>
              <w:t>2</w:t>
            </w:r>
          </w:p>
        </w:tc>
        <w:tc>
          <w:tcPr>
            <w:tcW w:w="5387" w:type="dxa"/>
          </w:tcPr>
          <w:p w:rsidR="009037D7" w:rsidRPr="001E627B" w:rsidRDefault="009C6AC6" w:rsidP="009C6AC6">
            <w:pPr>
              <w:rPr>
                <w:rFonts w:ascii="Times New Roman" w:eastAsia="Times New Roman" w:hAnsi="Times New Roman" w:cs="Times New Roman"/>
                <w:sz w:val="24"/>
                <w:szCs w:val="24"/>
                <w:lang w:eastAsia="ru-RU"/>
              </w:rPr>
            </w:pPr>
            <w:r w:rsidRPr="009C6AC6">
              <w:rPr>
                <w:rFonts w:ascii="Times New Roman" w:eastAsia="Times New Roman" w:hAnsi="Times New Roman" w:cs="Times New Roman"/>
                <w:spacing w:val="-1"/>
                <w:sz w:val="24"/>
                <w:szCs w:val="24"/>
                <w:lang w:eastAsia="ru-RU"/>
              </w:rPr>
              <w:t>Скульптура. Лепка низким и высоким рельефом (барельеф и горельеф). Интерьер комнат из пластилина</w:t>
            </w:r>
            <w:r>
              <w:rPr>
                <w:rFonts w:ascii="Times New Roman" w:eastAsia="Times New Roman" w:hAnsi="Times New Roman" w:cs="Times New Roman"/>
                <w:spacing w:val="-1"/>
                <w:sz w:val="24"/>
                <w:szCs w:val="24"/>
                <w:lang w:eastAsia="ru-RU"/>
              </w:rPr>
              <w:t>.</w:t>
            </w:r>
          </w:p>
        </w:tc>
        <w:tc>
          <w:tcPr>
            <w:tcW w:w="1193" w:type="dxa"/>
          </w:tcPr>
          <w:p w:rsidR="009037D7" w:rsidRPr="001E627B" w:rsidRDefault="009037D7" w:rsidP="004A5E0F">
            <w:pPr>
              <w:pStyle w:val="a3"/>
              <w:jc w:val="center"/>
              <w:rPr>
                <w:rFonts w:ascii="Times New Roman" w:hAnsi="Times New Roman" w:cs="Times New Roman"/>
                <w:sz w:val="24"/>
                <w:szCs w:val="24"/>
              </w:rPr>
            </w:pPr>
            <w:r w:rsidRPr="001E627B">
              <w:rPr>
                <w:rFonts w:ascii="Times New Roman" w:hAnsi="Times New Roman" w:cs="Times New Roman"/>
                <w:sz w:val="24"/>
                <w:szCs w:val="24"/>
              </w:rPr>
              <w:t>1</w:t>
            </w:r>
          </w:p>
        </w:tc>
        <w:tc>
          <w:tcPr>
            <w:tcW w:w="1920" w:type="dxa"/>
          </w:tcPr>
          <w:p w:rsidR="009037D7" w:rsidRPr="001E627B" w:rsidRDefault="009037D7" w:rsidP="004A5E0F">
            <w:pPr>
              <w:pStyle w:val="a3"/>
              <w:rPr>
                <w:rFonts w:ascii="Times New Roman" w:hAnsi="Times New Roman" w:cs="Times New Roman"/>
                <w:b/>
                <w:sz w:val="24"/>
                <w:szCs w:val="24"/>
              </w:rPr>
            </w:pPr>
          </w:p>
        </w:tc>
      </w:tr>
      <w:tr w:rsidR="009037D7" w:rsidRPr="001E627B" w:rsidTr="009C6AC6">
        <w:tc>
          <w:tcPr>
            <w:tcW w:w="845" w:type="dxa"/>
          </w:tcPr>
          <w:p w:rsidR="009037D7" w:rsidRPr="001E627B" w:rsidRDefault="009C6AC6" w:rsidP="004A5E0F">
            <w:pPr>
              <w:pStyle w:val="a3"/>
              <w:rPr>
                <w:rFonts w:ascii="Times New Roman" w:hAnsi="Times New Roman" w:cs="Times New Roman"/>
                <w:sz w:val="24"/>
                <w:szCs w:val="24"/>
              </w:rPr>
            </w:pPr>
            <w:r>
              <w:rPr>
                <w:rFonts w:ascii="Times New Roman" w:hAnsi="Times New Roman" w:cs="Times New Roman"/>
                <w:sz w:val="24"/>
                <w:szCs w:val="24"/>
              </w:rPr>
              <w:t>3</w:t>
            </w:r>
          </w:p>
        </w:tc>
        <w:tc>
          <w:tcPr>
            <w:tcW w:w="5387" w:type="dxa"/>
          </w:tcPr>
          <w:p w:rsidR="009037D7" w:rsidRPr="001E627B" w:rsidRDefault="009C6AC6" w:rsidP="004A5E0F">
            <w:pPr>
              <w:widowControl w:val="0"/>
              <w:autoSpaceDE w:val="0"/>
              <w:autoSpaceDN w:val="0"/>
              <w:adjustRightInd w:val="0"/>
              <w:rPr>
                <w:rFonts w:ascii="Times New Roman" w:eastAsia="Times New Roman" w:hAnsi="Times New Roman" w:cs="Times New Roman"/>
                <w:sz w:val="24"/>
                <w:szCs w:val="24"/>
                <w:lang w:eastAsia="ru-RU"/>
              </w:rPr>
            </w:pPr>
            <w:r w:rsidRPr="009C6AC6">
              <w:rPr>
                <w:rFonts w:ascii="Times New Roman" w:eastAsia="Times New Roman" w:hAnsi="Times New Roman" w:cs="Times New Roman"/>
                <w:spacing w:val="-1"/>
                <w:sz w:val="24"/>
                <w:szCs w:val="24"/>
                <w:lang w:eastAsia="ru-RU"/>
              </w:rPr>
              <w:t>Лепка низким и высоким рельефом (барельеф и горельеф). Пластилиновый град.</w:t>
            </w:r>
          </w:p>
        </w:tc>
        <w:tc>
          <w:tcPr>
            <w:tcW w:w="1193" w:type="dxa"/>
          </w:tcPr>
          <w:p w:rsidR="009037D7" w:rsidRPr="001E627B" w:rsidRDefault="009C6AC6" w:rsidP="004A5E0F">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037D7" w:rsidRDefault="009037D7" w:rsidP="004A5E0F">
            <w:pPr>
              <w:pStyle w:val="a3"/>
              <w:rPr>
                <w:rFonts w:ascii="Times New Roman" w:hAnsi="Times New Roman" w:cs="Times New Roman"/>
                <w:b/>
                <w:sz w:val="24"/>
                <w:szCs w:val="24"/>
              </w:rPr>
            </w:pPr>
          </w:p>
          <w:p w:rsidR="009037D7" w:rsidRPr="001E627B" w:rsidRDefault="009037D7" w:rsidP="004A5E0F">
            <w:pPr>
              <w:pStyle w:val="a3"/>
              <w:rPr>
                <w:rFonts w:ascii="Times New Roman" w:hAnsi="Times New Roman" w:cs="Times New Roman"/>
                <w:b/>
                <w:sz w:val="24"/>
                <w:szCs w:val="24"/>
              </w:rPr>
            </w:pPr>
          </w:p>
        </w:tc>
      </w:tr>
      <w:tr w:rsidR="009C6AC6" w:rsidRPr="001E627B" w:rsidTr="00C20E89">
        <w:tc>
          <w:tcPr>
            <w:tcW w:w="9345" w:type="dxa"/>
            <w:gridSpan w:val="4"/>
          </w:tcPr>
          <w:p w:rsidR="009C6AC6" w:rsidRPr="009C6AC6" w:rsidRDefault="009C6AC6" w:rsidP="009C6AC6">
            <w:pPr>
              <w:pStyle w:val="a3"/>
              <w:jc w:val="center"/>
              <w:rPr>
                <w:rFonts w:ascii="Times New Roman" w:hAnsi="Times New Roman" w:cs="Times New Roman"/>
                <w:b/>
                <w:i/>
                <w:sz w:val="24"/>
                <w:szCs w:val="24"/>
              </w:rPr>
            </w:pPr>
            <w:r>
              <w:rPr>
                <w:rFonts w:ascii="Times New Roman" w:hAnsi="Times New Roman" w:cs="Times New Roman"/>
                <w:b/>
                <w:i/>
                <w:sz w:val="24"/>
                <w:szCs w:val="24"/>
              </w:rPr>
              <w:t>Раздел 2. Аппликация (2ч.)</w:t>
            </w:r>
          </w:p>
        </w:tc>
      </w:tr>
      <w:tr w:rsidR="009C6AC6" w:rsidRPr="001E627B" w:rsidTr="00B94CF1">
        <w:tc>
          <w:tcPr>
            <w:tcW w:w="845" w:type="dxa"/>
          </w:tcPr>
          <w:p w:rsidR="009C6AC6" w:rsidRPr="001E627B" w:rsidRDefault="009C6AC6" w:rsidP="009C6AC6">
            <w:pPr>
              <w:pStyle w:val="a3"/>
              <w:rPr>
                <w:rFonts w:ascii="Times New Roman" w:hAnsi="Times New Roman" w:cs="Times New Roman"/>
                <w:sz w:val="24"/>
                <w:szCs w:val="24"/>
              </w:rPr>
            </w:pPr>
            <w:r>
              <w:rPr>
                <w:rFonts w:ascii="Times New Roman" w:hAnsi="Times New Roman" w:cs="Times New Roman"/>
                <w:sz w:val="24"/>
                <w:szCs w:val="24"/>
              </w:rPr>
              <w:t>4</w:t>
            </w:r>
          </w:p>
        </w:tc>
        <w:tc>
          <w:tcPr>
            <w:tcW w:w="5387" w:type="dxa"/>
            <w:tcBorders>
              <w:left w:val="single" w:sz="4" w:space="0" w:color="auto"/>
              <w:right w:val="single" w:sz="4" w:space="0" w:color="auto"/>
            </w:tcBorders>
          </w:tcPr>
          <w:p w:rsidR="009C6AC6" w:rsidRPr="00E60B05" w:rsidRDefault="009C6AC6" w:rsidP="009C6AC6">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Выпуклая контурная аппликация</w:t>
            </w:r>
            <w:r>
              <w:rPr>
                <w:rFonts w:ascii="Times New Roman" w:eastAsia="Times New Roman" w:hAnsi="Times New Roman" w:cs="Times New Roman"/>
                <w:sz w:val="24"/>
                <w:szCs w:val="24"/>
                <w:lang w:eastAsia="ru-RU"/>
              </w:rPr>
              <w:t xml:space="preserve"> </w:t>
            </w:r>
            <w:r w:rsidRPr="00E60B05">
              <w:rPr>
                <w:rFonts w:ascii="Times New Roman" w:eastAsia="Times New Roman" w:hAnsi="Times New Roman" w:cs="Times New Roman"/>
                <w:sz w:val="24"/>
                <w:szCs w:val="24"/>
                <w:lang w:eastAsia="ru-RU"/>
              </w:rPr>
              <w:t xml:space="preserve">(по линии контура приклеить </w:t>
            </w:r>
            <w:r w:rsidRPr="00E60B05">
              <w:rPr>
                <w:rFonts w:ascii="Times New Roman" w:eastAsia="Times New Roman" w:hAnsi="Times New Roman" w:cs="Times New Roman"/>
                <w:spacing w:val="-1"/>
                <w:sz w:val="24"/>
                <w:szCs w:val="24"/>
                <w:lang w:eastAsia="ru-RU"/>
              </w:rPr>
              <w:t>нитки,</w:t>
            </w:r>
            <w:r>
              <w:rPr>
                <w:rFonts w:ascii="Times New Roman" w:eastAsia="Times New Roman" w:hAnsi="Times New Roman" w:cs="Times New Roman"/>
                <w:spacing w:val="-1"/>
                <w:sz w:val="24"/>
                <w:szCs w:val="24"/>
                <w:lang w:eastAsia="ru-RU"/>
              </w:rPr>
              <w:t xml:space="preserve"> </w:t>
            </w:r>
            <w:r w:rsidRPr="00E60B05">
              <w:rPr>
                <w:rFonts w:ascii="Times New Roman" w:eastAsia="Times New Roman" w:hAnsi="Times New Roman" w:cs="Times New Roman"/>
                <w:spacing w:val="-1"/>
                <w:sz w:val="24"/>
                <w:szCs w:val="24"/>
                <w:lang w:eastAsia="ru-RU"/>
              </w:rPr>
              <w:t xml:space="preserve"> шнурки)</w:t>
            </w:r>
            <w:r>
              <w:rPr>
                <w:rFonts w:ascii="Times New Roman" w:eastAsia="Times New Roman" w:hAnsi="Times New Roman" w:cs="Times New Roman"/>
                <w:spacing w:val="-1"/>
                <w:sz w:val="24"/>
                <w:szCs w:val="24"/>
                <w:lang w:eastAsia="ru-RU"/>
              </w:rPr>
              <w:t>.</w:t>
            </w:r>
          </w:p>
        </w:tc>
        <w:tc>
          <w:tcPr>
            <w:tcW w:w="1193" w:type="dxa"/>
          </w:tcPr>
          <w:p w:rsidR="009C6AC6" w:rsidRPr="001E627B" w:rsidRDefault="009C6AC6" w:rsidP="009C6AC6">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C6AC6" w:rsidRPr="001E627B" w:rsidRDefault="009C6AC6" w:rsidP="009C6AC6">
            <w:pPr>
              <w:pStyle w:val="a3"/>
              <w:rPr>
                <w:rFonts w:ascii="Times New Roman" w:hAnsi="Times New Roman" w:cs="Times New Roman"/>
                <w:b/>
                <w:sz w:val="24"/>
                <w:szCs w:val="24"/>
              </w:rPr>
            </w:pPr>
          </w:p>
        </w:tc>
      </w:tr>
      <w:tr w:rsidR="009C6AC6" w:rsidRPr="001E627B" w:rsidTr="00B94CF1">
        <w:tc>
          <w:tcPr>
            <w:tcW w:w="845" w:type="dxa"/>
          </w:tcPr>
          <w:p w:rsidR="009C6AC6" w:rsidRPr="001E627B" w:rsidRDefault="009C6AC6" w:rsidP="009C6AC6">
            <w:pPr>
              <w:pStyle w:val="a3"/>
              <w:rPr>
                <w:rFonts w:ascii="Times New Roman" w:hAnsi="Times New Roman" w:cs="Times New Roman"/>
                <w:sz w:val="24"/>
                <w:szCs w:val="24"/>
              </w:rPr>
            </w:pPr>
            <w:r>
              <w:rPr>
                <w:rFonts w:ascii="Times New Roman" w:hAnsi="Times New Roman" w:cs="Times New Roman"/>
                <w:sz w:val="24"/>
                <w:szCs w:val="24"/>
              </w:rPr>
              <w:t>5</w:t>
            </w:r>
          </w:p>
        </w:tc>
        <w:tc>
          <w:tcPr>
            <w:tcW w:w="5387" w:type="dxa"/>
            <w:tcBorders>
              <w:left w:val="single" w:sz="4" w:space="0" w:color="auto"/>
              <w:bottom w:val="single" w:sz="4" w:space="0" w:color="auto"/>
              <w:right w:val="single" w:sz="4" w:space="0" w:color="auto"/>
            </w:tcBorders>
          </w:tcPr>
          <w:p w:rsidR="009C6AC6" w:rsidRPr="00E60B05" w:rsidRDefault="009C6AC6" w:rsidP="009C6AC6">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pacing w:val="-3"/>
                <w:sz w:val="24"/>
                <w:szCs w:val="24"/>
                <w:lang w:eastAsia="ru-RU"/>
              </w:rPr>
              <w:t xml:space="preserve">Прорезная аппликация </w:t>
            </w:r>
            <w:r>
              <w:rPr>
                <w:rFonts w:ascii="Times New Roman" w:eastAsia="Times New Roman" w:hAnsi="Times New Roman" w:cs="Times New Roman"/>
                <w:spacing w:val="-3"/>
                <w:sz w:val="24"/>
                <w:szCs w:val="24"/>
                <w:lang w:eastAsia="ru-RU"/>
              </w:rPr>
              <w:t>.</w:t>
            </w:r>
          </w:p>
        </w:tc>
        <w:tc>
          <w:tcPr>
            <w:tcW w:w="1193" w:type="dxa"/>
          </w:tcPr>
          <w:p w:rsidR="009C6AC6" w:rsidRPr="001E627B" w:rsidRDefault="009C6AC6" w:rsidP="009C6AC6">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C6AC6" w:rsidRPr="001E627B" w:rsidRDefault="009C6AC6" w:rsidP="009C6AC6">
            <w:pPr>
              <w:pStyle w:val="a3"/>
              <w:rPr>
                <w:rFonts w:ascii="Times New Roman" w:hAnsi="Times New Roman" w:cs="Times New Roman"/>
                <w:b/>
                <w:sz w:val="24"/>
                <w:szCs w:val="24"/>
              </w:rPr>
            </w:pPr>
          </w:p>
        </w:tc>
      </w:tr>
      <w:tr w:rsidR="009C6AC6" w:rsidRPr="001E627B" w:rsidTr="00BD4FC4">
        <w:tc>
          <w:tcPr>
            <w:tcW w:w="9345" w:type="dxa"/>
            <w:gridSpan w:val="4"/>
          </w:tcPr>
          <w:p w:rsidR="009C6AC6" w:rsidRPr="009C6AC6" w:rsidRDefault="009C6AC6" w:rsidP="009C6AC6">
            <w:pPr>
              <w:pStyle w:val="a3"/>
              <w:jc w:val="center"/>
              <w:rPr>
                <w:rFonts w:ascii="Times New Roman" w:hAnsi="Times New Roman" w:cs="Times New Roman"/>
                <w:b/>
                <w:i/>
                <w:sz w:val="24"/>
                <w:szCs w:val="24"/>
              </w:rPr>
            </w:pPr>
            <w:r>
              <w:rPr>
                <w:rFonts w:ascii="Times New Roman" w:hAnsi="Times New Roman" w:cs="Times New Roman"/>
                <w:b/>
                <w:i/>
                <w:sz w:val="24"/>
                <w:szCs w:val="24"/>
              </w:rPr>
              <w:t>Раздел 3. Мозаика (2ч.)</w:t>
            </w:r>
          </w:p>
        </w:tc>
      </w:tr>
      <w:tr w:rsidR="009037D7" w:rsidRPr="001E627B" w:rsidTr="009C6AC6">
        <w:tc>
          <w:tcPr>
            <w:tcW w:w="845" w:type="dxa"/>
          </w:tcPr>
          <w:p w:rsidR="009037D7" w:rsidRPr="001E627B" w:rsidRDefault="009C6AC6" w:rsidP="004A5E0F">
            <w:pPr>
              <w:pStyle w:val="a3"/>
              <w:rPr>
                <w:rFonts w:ascii="Times New Roman" w:hAnsi="Times New Roman" w:cs="Times New Roman"/>
                <w:sz w:val="24"/>
                <w:szCs w:val="24"/>
              </w:rPr>
            </w:pPr>
            <w:r>
              <w:rPr>
                <w:rFonts w:ascii="Times New Roman" w:hAnsi="Times New Roman" w:cs="Times New Roman"/>
                <w:sz w:val="24"/>
                <w:szCs w:val="24"/>
              </w:rPr>
              <w:t>6-7</w:t>
            </w:r>
          </w:p>
        </w:tc>
        <w:tc>
          <w:tcPr>
            <w:tcW w:w="5387" w:type="dxa"/>
          </w:tcPr>
          <w:p w:rsidR="009037D7" w:rsidRPr="001E627B" w:rsidRDefault="009C6AC6" w:rsidP="004A5E0F">
            <w:pPr>
              <w:widowControl w:val="0"/>
              <w:autoSpaceDE w:val="0"/>
              <w:autoSpaceDN w:val="0"/>
              <w:adjustRightInd w:val="0"/>
              <w:rPr>
                <w:rFonts w:ascii="Times New Roman" w:eastAsia="Times New Roman" w:hAnsi="Times New Roman" w:cs="Times New Roman"/>
                <w:sz w:val="24"/>
                <w:szCs w:val="24"/>
                <w:lang w:eastAsia="ru-RU"/>
              </w:rPr>
            </w:pPr>
            <w:r w:rsidRPr="009C6AC6">
              <w:rPr>
                <w:rFonts w:ascii="Times New Roman" w:eastAsia="Times New Roman" w:hAnsi="Times New Roman" w:cs="Times New Roman"/>
                <w:sz w:val="24"/>
                <w:szCs w:val="24"/>
                <w:lang w:eastAsia="ru-RU"/>
              </w:rPr>
              <w:t>Мозаика из песка и опилок.</w:t>
            </w:r>
          </w:p>
        </w:tc>
        <w:tc>
          <w:tcPr>
            <w:tcW w:w="1193" w:type="dxa"/>
          </w:tcPr>
          <w:p w:rsidR="009037D7" w:rsidRPr="001E627B" w:rsidRDefault="009C6AC6" w:rsidP="004A5E0F">
            <w:pPr>
              <w:pStyle w:val="a3"/>
              <w:jc w:val="center"/>
              <w:rPr>
                <w:rFonts w:ascii="Times New Roman" w:hAnsi="Times New Roman" w:cs="Times New Roman"/>
                <w:sz w:val="24"/>
                <w:szCs w:val="24"/>
              </w:rPr>
            </w:pPr>
            <w:r>
              <w:rPr>
                <w:rFonts w:ascii="Times New Roman" w:hAnsi="Times New Roman" w:cs="Times New Roman"/>
                <w:sz w:val="24"/>
                <w:szCs w:val="24"/>
              </w:rPr>
              <w:t>2</w:t>
            </w:r>
          </w:p>
        </w:tc>
        <w:tc>
          <w:tcPr>
            <w:tcW w:w="1920" w:type="dxa"/>
          </w:tcPr>
          <w:p w:rsidR="009037D7" w:rsidRPr="001E627B" w:rsidRDefault="009037D7" w:rsidP="004A5E0F">
            <w:pPr>
              <w:pStyle w:val="a3"/>
              <w:rPr>
                <w:rFonts w:ascii="Times New Roman" w:hAnsi="Times New Roman" w:cs="Times New Roman"/>
                <w:b/>
                <w:sz w:val="24"/>
                <w:szCs w:val="24"/>
              </w:rPr>
            </w:pPr>
          </w:p>
        </w:tc>
      </w:tr>
      <w:tr w:rsidR="009C6AC6" w:rsidRPr="001E627B" w:rsidTr="00C362EC">
        <w:tc>
          <w:tcPr>
            <w:tcW w:w="9345" w:type="dxa"/>
            <w:gridSpan w:val="4"/>
          </w:tcPr>
          <w:p w:rsidR="009C6AC6" w:rsidRPr="009C6AC6" w:rsidRDefault="009C6AC6" w:rsidP="009C6AC6">
            <w:pPr>
              <w:pStyle w:val="a3"/>
              <w:jc w:val="center"/>
              <w:rPr>
                <w:rFonts w:ascii="Times New Roman" w:hAnsi="Times New Roman" w:cs="Times New Roman"/>
                <w:b/>
                <w:i/>
                <w:sz w:val="24"/>
                <w:szCs w:val="24"/>
              </w:rPr>
            </w:pPr>
            <w:r>
              <w:rPr>
                <w:rFonts w:ascii="Times New Roman" w:hAnsi="Times New Roman" w:cs="Times New Roman"/>
                <w:b/>
                <w:i/>
                <w:sz w:val="24"/>
                <w:szCs w:val="24"/>
              </w:rPr>
              <w:t>Раздел 4. Коллаж (3ч.)</w:t>
            </w:r>
          </w:p>
        </w:tc>
      </w:tr>
      <w:tr w:rsidR="009C6AC6" w:rsidRPr="001E627B" w:rsidTr="00B01271">
        <w:tc>
          <w:tcPr>
            <w:tcW w:w="845" w:type="dxa"/>
          </w:tcPr>
          <w:p w:rsidR="009C6AC6" w:rsidRPr="001E627B" w:rsidRDefault="009C6AC6" w:rsidP="009C6AC6">
            <w:pPr>
              <w:pStyle w:val="a3"/>
              <w:rPr>
                <w:rFonts w:ascii="Times New Roman" w:hAnsi="Times New Roman" w:cs="Times New Roman"/>
                <w:sz w:val="24"/>
                <w:szCs w:val="24"/>
              </w:rPr>
            </w:pPr>
            <w:r>
              <w:rPr>
                <w:rFonts w:ascii="Times New Roman" w:hAnsi="Times New Roman" w:cs="Times New Roman"/>
                <w:sz w:val="24"/>
                <w:szCs w:val="24"/>
              </w:rPr>
              <w:t>8</w:t>
            </w:r>
          </w:p>
        </w:tc>
        <w:tc>
          <w:tcPr>
            <w:tcW w:w="5387" w:type="dxa"/>
            <w:tcBorders>
              <w:left w:val="single" w:sz="4" w:space="0" w:color="auto"/>
              <w:bottom w:val="single" w:sz="4" w:space="0" w:color="auto"/>
              <w:right w:val="single" w:sz="4" w:space="0" w:color="auto"/>
            </w:tcBorders>
          </w:tcPr>
          <w:p w:rsidR="009C6AC6" w:rsidRPr="00E60B05" w:rsidRDefault="009C6AC6" w:rsidP="009C6AC6">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Соединение в одной работе разных материалов и предметов.</w:t>
            </w:r>
            <w:r>
              <w:rPr>
                <w:rFonts w:ascii="Times New Roman" w:eastAsia="Times New Roman" w:hAnsi="Times New Roman" w:cs="Times New Roman"/>
                <w:sz w:val="24"/>
                <w:szCs w:val="24"/>
                <w:lang w:eastAsia="ru-RU"/>
              </w:rPr>
              <w:t xml:space="preserve"> </w:t>
            </w:r>
            <w:r w:rsidRPr="00E60B05">
              <w:rPr>
                <w:rFonts w:ascii="Times New Roman" w:eastAsia="Times New Roman" w:hAnsi="Times New Roman" w:cs="Times New Roman"/>
                <w:sz w:val="24"/>
                <w:szCs w:val="24"/>
                <w:lang w:eastAsia="ru-RU"/>
              </w:rPr>
              <w:t>Тряпичный домик.</w:t>
            </w:r>
          </w:p>
        </w:tc>
        <w:tc>
          <w:tcPr>
            <w:tcW w:w="1193" w:type="dxa"/>
          </w:tcPr>
          <w:p w:rsidR="009C6AC6" w:rsidRPr="001E627B" w:rsidRDefault="009C6AC6" w:rsidP="009C6AC6">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C6AC6" w:rsidRPr="001E627B" w:rsidRDefault="009C6AC6" w:rsidP="009C6AC6">
            <w:pPr>
              <w:pStyle w:val="a3"/>
              <w:rPr>
                <w:rFonts w:ascii="Times New Roman" w:hAnsi="Times New Roman" w:cs="Times New Roman"/>
                <w:b/>
                <w:sz w:val="24"/>
                <w:szCs w:val="24"/>
              </w:rPr>
            </w:pPr>
          </w:p>
        </w:tc>
      </w:tr>
      <w:tr w:rsidR="009C6AC6" w:rsidRPr="001E627B" w:rsidTr="00B01271">
        <w:tc>
          <w:tcPr>
            <w:tcW w:w="845" w:type="dxa"/>
          </w:tcPr>
          <w:p w:rsidR="009C6AC6" w:rsidRPr="001E627B" w:rsidRDefault="009C6AC6" w:rsidP="009C6AC6">
            <w:pPr>
              <w:pStyle w:val="a3"/>
              <w:rPr>
                <w:rFonts w:ascii="Times New Roman" w:hAnsi="Times New Roman" w:cs="Times New Roman"/>
                <w:sz w:val="24"/>
                <w:szCs w:val="24"/>
              </w:rPr>
            </w:pPr>
            <w:r>
              <w:rPr>
                <w:rFonts w:ascii="Times New Roman" w:hAnsi="Times New Roman" w:cs="Times New Roman"/>
                <w:sz w:val="24"/>
                <w:szCs w:val="24"/>
              </w:rPr>
              <w:t>9</w:t>
            </w:r>
          </w:p>
        </w:tc>
        <w:tc>
          <w:tcPr>
            <w:tcW w:w="5387" w:type="dxa"/>
            <w:tcBorders>
              <w:left w:val="single" w:sz="4" w:space="0" w:color="auto"/>
              <w:bottom w:val="single" w:sz="4" w:space="0" w:color="auto"/>
              <w:right w:val="single" w:sz="4" w:space="0" w:color="auto"/>
            </w:tcBorders>
          </w:tcPr>
          <w:p w:rsidR="009C6AC6" w:rsidRPr="00E60B05" w:rsidRDefault="009C6AC6" w:rsidP="009C6AC6">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Соединение в одной работе разных материалов и предметов.  Космос</w:t>
            </w:r>
          </w:p>
        </w:tc>
        <w:tc>
          <w:tcPr>
            <w:tcW w:w="1193" w:type="dxa"/>
          </w:tcPr>
          <w:p w:rsidR="009C6AC6" w:rsidRPr="001E627B" w:rsidRDefault="009C6AC6" w:rsidP="009C6AC6">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C6AC6" w:rsidRPr="001E627B" w:rsidRDefault="009C6AC6" w:rsidP="009C6AC6">
            <w:pPr>
              <w:pStyle w:val="a3"/>
              <w:rPr>
                <w:rFonts w:ascii="Times New Roman" w:hAnsi="Times New Roman" w:cs="Times New Roman"/>
                <w:b/>
                <w:sz w:val="24"/>
                <w:szCs w:val="24"/>
              </w:rPr>
            </w:pPr>
          </w:p>
        </w:tc>
      </w:tr>
      <w:tr w:rsidR="009C6AC6" w:rsidRPr="001E627B" w:rsidTr="00B01271">
        <w:tc>
          <w:tcPr>
            <w:tcW w:w="845" w:type="dxa"/>
          </w:tcPr>
          <w:p w:rsidR="009C6AC6" w:rsidRPr="001E627B" w:rsidRDefault="009C6AC6" w:rsidP="009C6AC6">
            <w:pPr>
              <w:pStyle w:val="a3"/>
              <w:rPr>
                <w:rFonts w:ascii="Times New Roman" w:hAnsi="Times New Roman" w:cs="Times New Roman"/>
                <w:sz w:val="24"/>
                <w:szCs w:val="24"/>
              </w:rPr>
            </w:pPr>
            <w:r>
              <w:rPr>
                <w:rFonts w:ascii="Times New Roman" w:hAnsi="Times New Roman" w:cs="Times New Roman"/>
                <w:sz w:val="24"/>
                <w:szCs w:val="24"/>
              </w:rPr>
              <w:t>10</w:t>
            </w:r>
          </w:p>
        </w:tc>
        <w:tc>
          <w:tcPr>
            <w:tcW w:w="5387" w:type="dxa"/>
            <w:tcBorders>
              <w:left w:val="single" w:sz="4" w:space="0" w:color="auto"/>
              <w:bottom w:val="single" w:sz="4" w:space="0" w:color="auto"/>
              <w:right w:val="single" w:sz="4" w:space="0" w:color="auto"/>
            </w:tcBorders>
          </w:tcPr>
          <w:p w:rsidR="009C6AC6" w:rsidRPr="00E60B05" w:rsidRDefault="009C6AC6" w:rsidP="009C6AC6">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Соединение в одной работе разных материал</w:t>
            </w:r>
            <w:r>
              <w:rPr>
                <w:rFonts w:ascii="Times New Roman" w:eastAsia="Times New Roman" w:hAnsi="Times New Roman" w:cs="Times New Roman"/>
                <w:sz w:val="24"/>
                <w:szCs w:val="24"/>
                <w:lang w:eastAsia="ru-RU"/>
              </w:rPr>
              <w:t>ов и предметов. Морские глубины.</w:t>
            </w:r>
          </w:p>
        </w:tc>
        <w:tc>
          <w:tcPr>
            <w:tcW w:w="1193" w:type="dxa"/>
          </w:tcPr>
          <w:p w:rsidR="009C6AC6" w:rsidRPr="001E627B" w:rsidRDefault="009C6AC6" w:rsidP="009C6AC6">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C6AC6" w:rsidRPr="001E627B" w:rsidRDefault="009C6AC6" w:rsidP="009C6AC6">
            <w:pPr>
              <w:pStyle w:val="a3"/>
              <w:rPr>
                <w:rFonts w:ascii="Times New Roman" w:hAnsi="Times New Roman" w:cs="Times New Roman"/>
                <w:b/>
                <w:sz w:val="24"/>
                <w:szCs w:val="24"/>
              </w:rPr>
            </w:pPr>
          </w:p>
        </w:tc>
      </w:tr>
      <w:tr w:rsidR="00F672F9" w:rsidRPr="001E627B" w:rsidTr="00295B23">
        <w:tc>
          <w:tcPr>
            <w:tcW w:w="9345" w:type="dxa"/>
            <w:gridSpan w:val="4"/>
          </w:tcPr>
          <w:p w:rsidR="00F672F9" w:rsidRPr="00F672F9" w:rsidRDefault="00F672F9" w:rsidP="00F672F9">
            <w:pPr>
              <w:pStyle w:val="a3"/>
              <w:jc w:val="center"/>
              <w:rPr>
                <w:rFonts w:ascii="Times New Roman" w:hAnsi="Times New Roman" w:cs="Times New Roman"/>
                <w:b/>
                <w:i/>
                <w:sz w:val="24"/>
                <w:szCs w:val="24"/>
              </w:rPr>
            </w:pPr>
            <w:r w:rsidRPr="00F672F9">
              <w:rPr>
                <w:rFonts w:ascii="Times New Roman" w:hAnsi="Times New Roman" w:cs="Times New Roman"/>
                <w:b/>
                <w:i/>
                <w:sz w:val="24"/>
                <w:szCs w:val="24"/>
              </w:rPr>
              <w:t>Раздел 5.</w:t>
            </w:r>
            <w:r w:rsidRPr="00F672F9">
              <w:rPr>
                <w:rFonts w:ascii="Times New Roman" w:eastAsia="Times New Roman" w:hAnsi="Times New Roman" w:cs="Times New Roman"/>
                <w:b/>
                <w:bCs/>
                <w:i/>
                <w:sz w:val="24"/>
                <w:szCs w:val="24"/>
                <w:lang w:eastAsia="ru-RU"/>
              </w:rPr>
              <w:t xml:space="preserve"> Художественное вырезание (4ч)</w:t>
            </w:r>
          </w:p>
        </w:tc>
      </w:tr>
      <w:tr w:rsidR="00F672F9" w:rsidRPr="001E627B" w:rsidTr="00074295">
        <w:tc>
          <w:tcPr>
            <w:tcW w:w="845" w:type="dxa"/>
          </w:tcPr>
          <w:p w:rsidR="00F672F9" w:rsidRPr="001E627B" w:rsidRDefault="00F672F9" w:rsidP="00F672F9">
            <w:pPr>
              <w:pStyle w:val="a3"/>
              <w:rPr>
                <w:rFonts w:ascii="Times New Roman" w:hAnsi="Times New Roman" w:cs="Times New Roman"/>
                <w:sz w:val="24"/>
                <w:szCs w:val="24"/>
              </w:rPr>
            </w:pPr>
            <w:r>
              <w:rPr>
                <w:rFonts w:ascii="Times New Roman" w:hAnsi="Times New Roman" w:cs="Times New Roman"/>
                <w:sz w:val="24"/>
                <w:szCs w:val="24"/>
              </w:rPr>
              <w:t>11</w:t>
            </w:r>
          </w:p>
        </w:tc>
        <w:tc>
          <w:tcPr>
            <w:tcW w:w="5387" w:type="dxa"/>
            <w:tcBorders>
              <w:left w:val="single" w:sz="4" w:space="0" w:color="auto"/>
              <w:right w:val="single" w:sz="4" w:space="0" w:color="auto"/>
            </w:tcBorders>
          </w:tcPr>
          <w:p w:rsidR="00F672F9" w:rsidRPr="00E60B05" w:rsidRDefault="00F672F9" w:rsidP="00F672F9">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Вырезание узоров, фигур</w:t>
            </w:r>
          </w:p>
        </w:tc>
        <w:tc>
          <w:tcPr>
            <w:tcW w:w="1193" w:type="dxa"/>
          </w:tcPr>
          <w:p w:rsidR="00F672F9" w:rsidRPr="001E627B" w:rsidRDefault="00F672F9" w:rsidP="00F672F9">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F672F9" w:rsidRPr="001E627B" w:rsidRDefault="00F672F9" w:rsidP="00F672F9">
            <w:pPr>
              <w:pStyle w:val="a3"/>
              <w:rPr>
                <w:rFonts w:ascii="Times New Roman" w:hAnsi="Times New Roman" w:cs="Times New Roman"/>
                <w:b/>
                <w:sz w:val="24"/>
                <w:szCs w:val="24"/>
              </w:rPr>
            </w:pPr>
          </w:p>
        </w:tc>
      </w:tr>
      <w:tr w:rsidR="00F672F9" w:rsidRPr="001E627B" w:rsidTr="00074295">
        <w:tc>
          <w:tcPr>
            <w:tcW w:w="845" w:type="dxa"/>
          </w:tcPr>
          <w:p w:rsidR="00F672F9" w:rsidRPr="001E627B" w:rsidRDefault="00F672F9" w:rsidP="00F672F9">
            <w:pPr>
              <w:pStyle w:val="a3"/>
              <w:rPr>
                <w:rFonts w:ascii="Times New Roman" w:hAnsi="Times New Roman" w:cs="Times New Roman"/>
                <w:sz w:val="24"/>
                <w:szCs w:val="24"/>
              </w:rPr>
            </w:pPr>
            <w:r>
              <w:rPr>
                <w:rFonts w:ascii="Times New Roman" w:hAnsi="Times New Roman" w:cs="Times New Roman"/>
                <w:sz w:val="24"/>
                <w:szCs w:val="24"/>
              </w:rPr>
              <w:t>12</w:t>
            </w:r>
          </w:p>
        </w:tc>
        <w:tc>
          <w:tcPr>
            <w:tcW w:w="5387" w:type="dxa"/>
            <w:tcBorders>
              <w:left w:val="single" w:sz="4" w:space="0" w:color="auto"/>
              <w:right w:val="single" w:sz="4" w:space="0" w:color="auto"/>
            </w:tcBorders>
          </w:tcPr>
          <w:p w:rsidR="00F672F9" w:rsidRPr="00E60B05" w:rsidRDefault="00F672F9" w:rsidP="00F672F9">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Симметричное  выреза</w:t>
            </w:r>
            <w:r w:rsidRPr="00E60B05">
              <w:rPr>
                <w:rFonts w:ascii="Times New Roman" w:eastAsia="Times New Roman" w:hAnsi="Times New Roman" w:cs="Times New Roman"/>
                <w:sz w:val="24"/>
                <w:szCs w:val="24"/>
                <w:lang w:eastAsia="ru-RU"/>
              </w:rPr>
              <w:softHyphen/>
              <w:t>ние с предварительным нанесением контура.</w:t>
            </w:r>
          </w:p>
        </w:tc>
        <w:tc>
          <w:tcPr>
            <w:tcW w:w="1193" w:type="dxa"/>
          </w:tcPr>
          <w:p w:rsidR="00F672F9" w:rsidRPr="001E627B" w:rsidRDefault="00F672F9" w:rsidP="00F672F9">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F672F9" w:rsidRPr="001E627B" w:rsidRDefault="00F672F9" w:rsidP="00F672F9">
            <w:pPr>
              <w:pStyle w:val="a3"/>
              <w:rPr>
                <w:rFonts w:ascii="Times New Roman" w:hAnsi="Times New Roman" w:cs="Times New Roman"/>
                <w:b/>
                <w:sz w:val="24"/>
                <w:szCs w:val="24"/>
              </w:rPr>
            </w:pPr>
          </w:p>
        </w:tc>
      </w:tr>
      <w:tr w:rsidR="00F672F9" w:rsidRPr="001E627B" w:rsidTr="00074295">
        <w:tc>
          <w:tcPr>
            <w:tcW w:w="845" w:type="dxa"/>
          </w:tcPr>
          <w:p w:rsidR="00F672F9" w:rsidRPr="001E627B" w:rsidRDefault="00F672F9" w:rsidP="00F672F9">
            <w:pPr>
              <w:pStyle w:val="a3"/>
              <w:rPr>
                <w:rFonts w:ascii="Times New Roman" w:hAnsi="Times New Roman" w:cs="Times New Roman"/>
                <w:sz w:val="24"/>
                <w:szCs w:val="24"/>
              </w:rPr>
            </w:pPr>
            <w:r>
              <w:rPr>
                <w:rFonts w:ascii="Times New Roman" w:hAnsi="Times New Roman" w:cs="Times New Roman"/>
                <w:sz w:val="24"/>
                <w:szCs w:val="24"/>
              </w:rPr>
              <w:t>13</w:t>
            </w:r>
          </w:p>
        </w:tc>
        <w:tc>
          <w:tcPr>
            <w:tcW w:w="5387" w:type="dxa"/>
            <w:tcBorders>
              <w:top w:val="single" w:sz="4" w:space="0" w:color="auto"/>
              <w:left w:val="single" w:sz="4" w:space="0" w:color="auto"/>
              <w:bottom w:val="single" w:sz="4" w:space="0" w:color="auto"/>
              <w:right w:val="single" w:sz="4" w:space="0" w:color="auto"/>
            </w:tcBorders>
          </w:tcPr>
          <w:p w:rsidR="00F672F9" w:rsidRPr="00E60B05" w:rsidRDefault="00F672F9" w:rsidP="00F672F9">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Вырезание узоров, фигур без предварительного нанесения кон</w:t>
            </w:r>
            <w:r w:rsidRPr="00E60B05">
              <w:rPr>
                <w:rFonts w:ascii="Times New Roman" w:eastAsia="Times New Roman" w:hAnsi="Times New Roman" w:cs="Times New Roman"/>
                <w:sz w:val="24"/>
                <w:szCs w:val="24"/>
                <w:lang w:eastAsia="ru-RU"/>
              </w:rPr>
              <w:softHyphen/>
              <w:t>тура</w:t>
            </w:r>
          </w:p>
        </w:tc>
        <w:tc>
          <w:tcPr>
            <w:tcW w:w="1193" w:type="dxa"/>
          </w:tcPr>
          <w:p w:rsidR="00F672F9" w:rsidRPr="001E627B" w:rsidRDefault="00F672F9" w:rsidP="00F672F9">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F672F9" w:rsidRPr="001E627B" w:rsidRDefault="00F672F9" w:rsidP="00F672F9">
            <w:pPr>
              <w:pStyle w:val="a3"/>
              <w:rPr>
                <w:rFonts w:ascii="Times New Roman" w:hAnsi="Times New Roman" w:cs="Times New Roman"/>
                <w:b/>
                <w:sz w:val="24"/>
                <w:szCs w:val="24"/>
              </w:rPr>
            </w:pPr>
          </w:p>
        </w:tc>
      </w:tr>
      <w:tr w:rsidR="00F672F9" w:rsidRPr="001E627B" w:rsidTr="00074295">
        <w:tc>
          <w:tcPr>
            <w:tcW w:w="845" w:type="dxa"/>
          </w:tcPr>
          <w:p w:rsidR="00F672F9" w:rsidRPr="001E627B" w:rsidRDefault="00F672F9" w:rsidP="00F672F9">
            <w:pPr>
              <w:pStyle w:val="a3"/>
              <w:rPr>
                <w:rFonts w:ascii="Times New Roman" w:hAnsi="Times New Roman" w:cs="Times New Roman"/>
                <w:sz w:val="24"/>
                <w:szCs w:val="24"/>
              </w:rPr>
            </w:pPr>
            <w:r>
              <w:rPr>
                <w:rFonts w:ascii="Times New Roman" w:hAnsi="Times New Roman" w:cs="Times New Roman"/>
                <w:sz w:val="24"/>
                <w:szCs w:val="24"/>
              </w:rPr>
              <w:t>14</w:t>
            </w:r>
          </w:p>
        </w:tc>
        <w:tc>
          <w:tcPr>
            <w:tcW w:w="5387" w:type="dxa"/>
            <w:tcBorders>
              <w:top w:val="single" w:sz="4" w:space="0" w:color="auto"/>
              <w:left w:val="single" w:sz="4" w:space="0" w:color="auto"/>
              <w:right w:val="single" w:sz="4" w:space="0" w:color="auto"/>
            </w:tcBorders>
          </w:tcPr>
          <w:p w:rsidR="00F672F9" w:rsidRPr="00E60B05" w:rsidRDefault="00F672F9" w:rsidP="00F672F9">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Вырезание узоров, фигур без предварительного нанесения кон</w:t>
            </w:r>
            <w:r w:rsidRPr="00E60B05">
              <w:rPr>
                <w:rFonts w:ascii="Times New Roman" w:eastAsia="Times New Roman" w:hAnsi="Times New Roman" w:cs="Times New Roman"/>
                <w:sz w:val="24"/>
                <w:szCs w:val="24"/>
                <w:lang w:eastAsia="ru-RU"/>
              </w:rPr>
              <w:softHyphen/>
              <w:t>тура</w:t>
            </w:r>
          </w:p>
        </w:tc>
        <w:tc>
          <w:tcPr>
            <w:tcW w:w="1193" w:type="dxa"/>
          </w:tcPr>
          <w:p w:rsidR="00F672F9" w:rsidRPr="001E627B" w:rsidRDefault="00F672F9" w:rsidP="00F672F9">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F672F9" w:rsidRPr="001E627B" w:rsidRDefault="00F672F9" w:rsidP="00F672F9">
            <w:pPr>
              <w:pStyle w:val="a3"/>
              <w:rPr>
                <w:rFonts w:ascii="Times New Roman" w:hAnsi="Times New Roman" w:cs="Times New Roman"/>
                <w:b/>
                <w:sz w:val="24"/>
                <w:szCs w:val="24"/>
              </w:rPr>
            </w:pPr>
          </w:p>
        </w:tc>
      </w:tr>
      <w:tr w:rsidR="00F672F9" w:rsidRPr="001E627B" w:rsidTr="00D93E57">
        <w:tc>
          <w:tcPr>
            <w:tcW w:w="9345" w:type="dxa"/>
            <w:gridSpan w:val="4"/>
          </w:tcPr>
          <w:p w:rsidR="00F672F9" w:rsidRPr="00F672F9" w:rsidRDefault="00F672F9" w:rsidP="00F672F9">
            <w:pPr>
              <w:pStyle w:val="a3"/>
              <w:jc w:val="center"/>
              <w:rPr>
                <w:rFonts w:ascii="Times New Roman" w:hAnsi="Times New Roman" w:cs="Times New Roman"/>
                <w:b/>
                <w:i/>
                <w:sz w:val="24"/>
                <w:szCs w:val="24"/>
              </w:rPr>
            </w:pPr>
            <w:r w:rsidRPr="00F672F9">
              <w:rPr>
                <w:rFonts w:ascii="Times New Roman" w:hAnsi="Times New Roman" w:cs="Times New Roman"/>
                <w:b/>
                <w:i/>
                <w:sz w:val="24"/>
                <w:szCs w:val="24"/>
              </w:rPr>
              <w:t>Раздел 6. Художественное складывание (2 ч)</w:t>
            </w:r>
          </w:p>
        </w:tc>
      </w:tr>
      <w:tr w:rsidR="00F672F9" w:rsidRPr="001E627B" w:rsidTr="00845D91">
        <w:tc>
          <w:tcPr>
            <w:tcW w:w="845" w:type="dxa"/>
          </w:tcPr>
          <w:p w:rsidR="00F672F9" w:rsidRPr="001E627B" w:rsidRDefault="00F672F9" w:rsidP="00F672F9">
            <w:pPr>
              <w:pStyle w:val="a3"/>
              <w:rPr>
                <w:rFonts w:ascii="Times New Roman" w:hAnsi="Times New Roman" w:cs="Times New Roman"/>
                <w:sz w:val="24"/>
                <w:szCs w:val="24"/>
              </w:rPr>
            </w:pPr>
            <w:r>
              <w:rPr>
                <w:rFonts w:ascii="Times New Roman" w:hAnsi="Times New Roman" w:cs="Times New Roman"/>
                <w:sz w:val="24"/>
                <w:szCs w:val="24"/>
              </w:rPr>
              <w:t>15</w:t>
            </w:r>
          </w:p>
        </w:tc>
        <w:tc>
          <w:tcPr>
            <w:tcW w:w="5387" w:type="dxa"/>
            <w:tcBorders>
              <w:top w:val="single" w:sz="4" w:space="0" w:color="auto"/>
              <w:left w:val="single" w:sz="4" w:space="0" w:color="auto"/>
              <w:bottom w:val="single" w:sz="4" w:space="0" w:color="auto"/>
              <w:right w:val="single" w:sz="4" w:space="0" w:color="auto"/>
            </w:tcBorders>
          </w:tcPr>
          <w:p w:rsidR="00F672F9" w:rsidRPr="00E60B05" w:rsidRDefault="00F672F9" w:rsidP="00F672F9">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 xml:space="preserve">Оригами из квадрата и прямоугольника по схеме. </w:t>
            </w:r>
          </w:p>
        </w:tc>
        <w:tc>
          <w:tcPr>
            <w:tcW w:w="1193" w:type="dxa"/>
          </w:tcPr>
          <w:p w:rsidR="00F672F9" w:rsidRPr="001E627B" w:rsidRDefault="00F672F9" w:rsidP="00F672F9">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F672F9" w:rsidRPr="001E627B" w:rsidRDefault="00F672F9" w:rsidP="00F672F9">
            <w:pPr>
              <w:pStyle w:val="a3"/>
              <w:rPr>
                <w:rFonts w:ascii="Times New Roman" w:hAnsi="Times New Roman" w:cs="Times New Roman"/>
                <w:b/>
                <w:sz w:val="24"/>
                <w:szCs w:val="24"/>
              </w:rPr>
            </w:pPr>
          </w:p>
        </w:tc>
      </w:tr>
      <w:tr w:rsidR="00F672F9" w:rsidRPr="001E627B" w:rsidTr="00845D91">
        <w:tc>
          <w:tcPr>
            <w:tcW w:w="845" w:type="dxa"/>
          </w:tcPr>
          <w:p w:rsidR="00F672F9" w:rsidRPr="001E627B" w:rsidRDefault="00F672F9" w:rsidP="00F672F9">
            <w:pPr>
              <w:pStyle w:val="a3"/>
              <w:rPr>
                <w:rFonts w:ascii="Times New Roman" w:hAnsi="Times New Roman" w:cs="Times New Roman"/>
                <w:sz w:val="24"/>
                <w:szCs w:val="24"/>
              </w:rPr>
            </w:pPr>
            <w:r>
              <w:rPr>
                <w:rFonts w:ascii="Times New Roman" w:hAnsi="Times New Roman" w:cs="Times New Roman"/>
                <w:sz w:val="24"/>
                <w:szCs w:val="24"/>
              </w:rPr>
              <w:t>16</w:t>
            </w:r>
          </w:p>
        </w:tc>
        <w:tc>
          <w:tcPr>
            <w:tcW w:w="5387" w:type="dxa"/>
            <w:tcBorders>
              <w:top w:val="single" w:sz="4" w:space="0" w:color="auto"/>
              <w:left w:val="single" w:sz="4" w:space="0" w:color="auto"/>
              <w:right w:val="single" w:sz="4" w:space="0" w:color="auto"/>
            </w:tcBorders>
          </w:tcPr>
          <w:p w:rsidR="00F672F9" w:rsidRPr="00E60B05" w:rsidRDefault="00F672F9" w:rsidP="00F672F9">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Модульное оригами.</w:t>
            </w:r>
          </w:p>
        </w:tc>
        <w:tc>
          <w:tcPr>
            <w:tcW w:w="1193" w:type="dxa"/>
          </w:tcPr>
          <w:p w:rsidR="00F672F9" w:rsidRPr="001E627B" w:rsidRDefault="00F672F9" w:rsidP="00F672F9">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F672F9" w:rsidRPr="001E627B" w:rsidRDefault="00F672F9" w:rsidP="00F672F9">
            <w:pPr>
              <w:pStyle w:val="a3"/>
              <w:rPr>
                <w:rFonts w:ascii="Times New Roman" w:hAnsi="Times New Roman" w:cs="Times New Roman"/>
                <w:b/>
                <w:sz w:val="24"/>
                <w:szCs w:val="24"/>
              </w:rPr>
            </w:pPr>
          </w:p>
        </w:tc>
      </w:tr>
      <w:tr w:rsidR="00F672F9" w:rsidRPr="001E627B" w:rsidTr="009C43AA">
        <w:tc>
          <w:tcPr>
            <w:tcW w:w="9345" w:type="dxa"/>
            <w:gridSpan w:val="4"/>
          </w:tcPr>
          <w:p w:rsidR="00F672F9" w:rsidRPr="00F672F9" w:rsidRDefault="00F672F9" w:rsidP="00F672F9">
            <w:pPr>
              <w:pStyle w:val="a3"/>
              <w:jc w:val="center"/>
              <w:rPr>
                <w:rFonts w:ascii="Times New Roman" w:hAnsi="Times New Roman" w:cs="Times New Roman"/>
                <w:b/>
                <w:i/>
                <w:sz w:val="24"/>
                <w:szCs w:val="24"/>
              </w:rPr>
            </w:pPr>
            <w:r w:rsidRPr="00F672F9">
              <w:rPr>
                <w:rFonts w:ascii="Times New Roman" w:hAnsi="Times New Roman" w:cs="Times New Roman"/>
                <w:b/>
                <w:i/>
                <w:sz w:val="24"/>
                <w:szCs w:val="24"/>
              </w:rPr>
              <w:t>Раздел 7. Плетение  (3ч)</w:t>
            </w:r>
          </w:p>
        </w:tc>
      </w:tr>
      <w:tr w:rsidR="009037D7" w:rsidRPr="001E627B" w:rsidTr="009C6AC6">
        <w:tc>
          <w:tcPr>
            <w:tcW w:w="845" w:type="dxa"/>
          </w:tcPr>
          <w:p w:rsidR="009037D7" w:rsidRPr="001E627B" w:rsidRDefault="00F672F9" w:rsidP="004A5E0F">
            <w:pPr>
              <w:pStyle w:val="a3"/>
              <w:rPr>
                <w:rFonts w:ascii="Times New Roman" w:hAnsi="Times New Roman" w:cs="Times New Roman"/>
                <w:sz w:val="24"/>
                <w:szCs w:val="24"/>
              </w:rPr>
            </w:pPr>
            <w:r>
              <w:rPr>
                <w:rFonts w:ascii="Times New Roman" w:hAnsi="Times New Roman" w:cs="Times New Roman"/>
                <w:sz w:val="24"/>
                <w:szCs w:val="24"/>
              </w:rPr>
              <w:t>17-18</w:t>
            </w:r>
          </w:p>
        </w:tc>
        <w:tc>
          <w:tcPr>
            <w:tcW w:w="5387" w:type="dxa"/>
          </w:tcPr>
          <w:p w:rsidR="009037D7" w:rsidRPr="001E627B" w:rsidRDefault="00F672F9" w:rsidP="004A5E0F">
            <w:pPr>
              <w:widowControl w:val="0"/>
              <w:autoSpaceDE w:val="0"/>
              <w:autoSpaceDN w:val="0"/>
              <w:adjustRightInd w:val="0"/>
              <w:rPr>
                <w:rFonts w:ascii="Times New Roman" w:eastAsia="Times New Roman" w:hAnsi="Times New Roman" w:cs="Times New Roman"/>
                <w:sz w:val="24"/>
                <w:szCs w:val="24"/>
                <w:lang w:eastAsia="ru-RU"/>
              </w:rPr>
            </w:pPr>
            <w:r w:rsidRPr="00F672F9">
              <w:rPr>
                <w:rFonts w:ascii="Times New Roman" w:eastAsia="Times New Roman" w:hAnsi="Times New Roman" w:cs="Times New Roman"/>
                <w:sz w:val="24"/>
                <w:szCs w:val="24"/>
                <w:lang w:eastAsia="ru-RU"/>
              </w:rPr>
              <w:t>Объемное плетение из бумаги</w:t>
            </w:r>
            <w:r>
              <w:rPr>
                <w:rFonts w:ascii="Times New Roman" w:eastAsia="Times New Roman" w:hAnsi="Times New Roman" w:cs="Times New Roman"/>
                <w:sz w:val="24"/>
                <w:szCs w:val="24"/>
                <w:lang w:eastAsia="ru-RU"/>
              </w:rPr>
              <w:t>.</w:t>
            </w:r>
          </w:p>
        </w:tc>
        <w:tc>
          <w:tcPr>
            <w:tcW w:w="1193" w:type="dxa"/>
          </w:tcPr>
          <w:p w:rsidR="009037D7" w:rsidRPr="001E627B" w:rsidRDefault="00F672F9" w:rsidP="004A5E0F">
            <w:pPr>
              <w:pStyle w:val="a3"/>
              <w:jc w:val="center"/>
              <w:rPr>
                <w:rFonts w:ascii="Times New Roman" w:hAnsi="Times New Roman" w:cs="Times New Roman"/>
                <w:sz w:val="24"/>
                <w:szCs w:val="24"/>
              </w:rPr>
            </w:pPr>
            <w:r>
              <w:rPr>
                <w:rFonts w:ascii="Times New Roman" w:hAnsi="Times New Roman" w:cs="Times New Roman"/>
                <w:sz w:val="24"/>
                <w:szCs w:val="24"/>
              </w:rPr>
              <w:t>2</w:t>
            </w:r>
          </w:p>
        </w:tc>
        <w:tc>
          <w:tcPr>
            <w:tcW w:w="1920" w:type="dxa"/>
          </w:tcPr>
          <w:p w:rsidR="009037D7" w:rsidRPr="001E627B" w:rsidRDefault="009037D7" w:rsidP="004A5E0F">
            <w:pPr>
              <w:pStyle w:val="a3"/>
              <w:rPr>
                <w:rFonts w:ascii="Times New Roman" w:hAnsi="Times New Roman" w:cs="Times New Roman"/>
                <w:b/>
                <w:sz w:val="24"/>
                <w:szCs w:val="24"/>
              </w:rPr>
            </w:pPr>
          </w:p>
        </w:tc>
      </w:tr>
      <w:tr w:rsidR="009037D7" w:rsidRPr="001E627B" w:rsidTr="009C6AC6">
        <w:tc>
          <w:tcPr>
            <w:tcW w:w="845" w:type="dxa"/>
          </w:tcPr>
          <w:p w:rsidR="009037D7" w:rsidRPr="001E627B" w:rsidRDefault="00F672F9" w:rsidP="004A5E0F">
            <w:pPr>
              <w:pStyle w:val="a3"/>
              <w:rPr>
                <w:rFonts w:ascii="Times New Roman" w:hAnsi="Times New Roman" w:cs="Times New Roman"/>
                <w:sz w:val="24"/>
                <w:szCs w:val="24"/>
              </w:rPr>
            </w:pPr>
            <w:r>
              <w:rPr>
                <w:rFonts w:ascii="Times New Roman" w:hAnsi="Times New Roman" w:cs="Times New Roman"/>
                <w:sz w:val="24"/>
                <w:szCs w:val="24"/>
              </w:rPr>
              <w:t>19</w:t>
            </w:r>
          </w:p>
        </w:tc>
        <w:tc>
          <w:tcPr>
            <w:tcW w:w="5387" w:type="dxa"/>
          </w:tcPr>
          <w:p w:rsidR="009037D7" w:rsidRPr="001E627B" w:rsidRDefault="00F672F9" w:rsidP="00F672F9">
            <w:pPr>
              <w:rPr>
                <w:rFonts w:ascii="Times New Roman" w:eastAsia="Times New Roman" w:hAnsi="Times New Roman" w:cs="Times New Roman"/>
                <w:sz w:val="24"/>
                <w:szCs w:val="24"/>
                <w:lang w:eastAsia="ru-RU"/>
              </w:rPr>
            </w:pPr>
            <w:r w:rsidRPr="00F672F9">
              <w:rPr>
                <w:rFonts w:ascii="Times New Roman" w:eastAsia="Times New Roman" w:hAnsi="Times New Roman" w:cs="Times New Roman"/>
                <w:sz w:val="24"/>
                <w:szCs w:val="24"/>
                <w:lang w:eastAsia="ru-RU"/>
              </w:rPr>
              <w:t>Плетение на картоне с помощью иголки и нитки.</w:t>
            </w:r>
          </w:p>
        </w:tc>
        <w:tc>
          <w:tcPr>
            <w:tcW w:w="1193" w:type="dxa"/>
          </w:tcPr>
          <w:p w:rsidR="009037D7" w:rsidRPr="001E627B" w:rsidRDefault="00F672F9" w:rsidP="004A5E0F">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9037D7" w:rsidRPr="001E627B" w:rsidRDefault="009037D7" w:rsidP="004A5E0F">
            <w:pPr>
              <w:pStyle w:val="a3"/>
              <w:rPr>
                <w:rFonts w:ascii="Times New Roman" w:hAnsi="Times New Roman" w:cs="Times New Roman"/>
                <w:b/>
                <w:sz w:val="24"/>
                <w:szCs w:val="24"/>
              </w:rPr>
            </w:pPr>
          </w:p>
        </w:tc>
      </w:tr>
      <w:tr w:rsidR="00F672F9" w:rsidRPr="001E627B" w:rsidTr="00B83392">
        <w:tc>
          <w:tcPr>
            <w:tcW w:w="9345" w:type="dxa"/>
            <w:gridSpan w:val="4"/>
          </w:tcPr>
          <w:p w:rsidR="00F672F9" w:rsidRPr="00AB0A2B" w:rsidRDefault="00AB0A2B" w:rsidP="00AB0A2B">
            <w:pPr>
              <w:pStyle w:val="a3"/>
              <w:jc w:val="center"/>
              <w:rPr>
                <w:rFonts w:ascii="Times New Roman" w:hAnsi="Times New Roman" w:cs="Times New Roman"/>
                <w:b/>
                <w:i/>
                <w:sz w:val="24"/>
                <w:szCs w:val="24"/>
              </w:rPr>
            </w:pPr>
            <w:r w:rsidRPr="00AB0A2B">
              <w:rPr>
                <w:rFonts w:ascii="Times New Roman" w:hAnsi="Times New Roman" w:cs="Times New Roman"/>
                <w:b/>
                <w:i/>
                <w:sz w:val="24"/>
                <w:szCs w:val="24"/>
              </w:rPr>
              <w:t>Раздел 8. Шитье и вышивание (3ч)</w:t>
            </w:r>
          </w:p>
        </w:tc>
      </w:tr>
      <w:tr w:rsidR="00AB0A2B" w:rsidRPr="001E627B" w:rsidTr="00AA541B">
        <w:tc>
          <w:tcPr>
            <w:tcW w:w="845" w:type="dxa"/>
          </w:tcPr>
          <w:p w:rsidR="00AB0A2B" w:rsidRPr="001E627B" w:rsidRDefault="00AB0A2B" w:rsidP="00AB0A2B">
            <w:pPr>
              <w:pStyle w:val="a3"/>
              <w:rPr>
                <w:rFonts w:ascii="Times New Roman" w:hAnsi="Times New Roman" w:cs="Times New Roman"/>
                <w:sz w:val="24"/>
                <w:szCs w:val="24"/>
              </w:rPr>
            </w:pPr>
            <w:r>
              <w:rPr>
                <w:rFonts w:ascii="Times New Roman" w:hAnsi="Times New Roman" w:cs="Times New Roman"/>
                <w:sz w:val="24"/>
                <w:szCs w:val="24"/>
              </w:rPr>
              <w:t>20</w:t>
            </w:r>
          </w:p>
        </w:tc>
        <w:tc>
          <w:tcPr>
            <w:tcW w:w="5387" w:type="dxa"/>
            <w:tcBorders>
              <w:top w:val="single" w:sz="4" w:space="0" w:color="auto"/>
              <w:left w:val="single" w:sz="4" w:space="0" w:color="auto"/>
              <w:bottom w:val="single" w:sz="4" w:space="0" w:color="auto"/>
              <w:right w:val="single" w:sz="4" w:space="0" w:color="auto"/>
            </w:tcBorders>
          </w:tcPr>
          <w:p w:rsidR="00AB0A2B" w:rsidRPr="00E60B05" w:rsidRDefault="00AB0A2B" w:rsidP="00AB0A2B">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pacing w:val="-1"/>
                <w:sz w:val="24"/>
                <w:szCs w:val="24"/>
                <w:lang w:eastAsia="ru-RU"/>
              </w:rPr>
              <w:t>Знакомство с различным применением швов. Шов</w:t>
            </w:r>
            <w:r>
              <w:rPr>
                <w:rFonts w:ascii="Times New Roman" w:eastAsia="Times New Roman" w:hAnsi="Times New Roman" w:cs="Times New Roman"/>
                <w:spacing w:val="-1"/>
                <w:sz w:val="24"/>
                <w:szCs w:val="24"/>
                <w:lang w:eastAsia="ru-RU"/>
              </w:rPr>
              <w:t xml:space="preserve"> </w:t>
            </w:r>
            <w:r w:rsidRPr="00E60B05">
              <w:rPr>
                <w:rFonts w:ascii="Times New Roman" w:eastAsia="Times New Roman" w:hAnsi="Times New Roman" w:cs="Times New Roman"/>
                <w:spacing w:val="-1"/>
                <w:sz w:val="24"/>
                <w:szCs w:val="24"/>
                <w:lang w:eastAsia="ru-RU"/>
              </w:rPr>
              <w:t xml:space="preserve">«через </w:t>
            </w:r>
            <w:r w:rsidRPr="00E60B05">
              <w:rPr>
                <w:rFonts w:ascii="Times New Roman" w:eastAsia="Times New Roman" w:hAnsi="Times New Roman" w:cs="Times New Roman"/>
                <w:spacing w:val="-3"/>
                <w:sz w:val="24"/>
                <w:szCs w:val="24"/>
                <w:lang w:eastAsia="ru-RU"/>
              </w:rPr>
              <w:t>край»</w:t>
            </w:r>
            <w:r>
              <w:rPr>
                <w:rFonts w:ascii="Times New Roman" w:eastAsia="Times New Roman" w:hAnsi="Times New Roman" w:cs="Times New Roman"/>
                <w:spacing w:val="-3"/>
                <w:sz w:val="24"/>
                <w:szCs w:val="24"/>
                <w:lang w:eastAsia="ru-RU"/>
              </w:rPr>
              <w:t>.</w:t>
            </w:r>
          </w:p>
        </w:tc>
        <w:tc>
          <w:tcPr>
            <w:tcW w:w="1193" w:type="dxa"/>
          </w:tcPr>
          <w:p w:rsidR="00AB0A2B" w:rsidRPr="001E627B" w:rsidRDefault="00AB0A2B" w:rsidP="00AB0A2B">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AB0A2B" w:rsidRPr="001E627B" w:rsidRDefault="00AB0A2B" w:rsidP="00AB0A2B">
            <w:pPr>
              <w:pStyle w:val="a3"/>
              <w:rPr>
                <w:rFonts w:ascii="Times New Roman" w:hAnsi="Times New Roman" w:cs="Times New Roman"/>
                <w:b/>
                <w:sz w:val="24"/>
                <w:szCs w:val="24"/>
              </w:rPr>
            </w:pPr>
          </w:p>
        </w:tc>
      </w:tr>
      <w:tr w:rsidR="00AB0A2B" w:rsidRPr="001E627B" w:rsidTr="00AA541B">
        <w:tc>
          <w:tcPr>
            <w:tcW w:w="845" w:type="dxa"/>
          </w:tcPr>
          <w:p w:rsidR="00AB0A2B" w:rsidRPr="001E627B" w:rsidRDefault="00AB0A2B" w:rsidP="00AB0A2B">
            <w:pPr>
              <w:pStyle w:val="a3"/>
              <w:rPr>
                <w:rFonts w:ascii="Times New Roman" w:hAnsi="Times New Roman" w:cs="Times New Roman"/>
                <w:sz w:val="24"/>
                <w:szCs w:val="24"/>
              </w:rPr>
            </w:pPr>
            <w:r>
              <w:rPr>
                <w:rFonts w:ascii="Times New Roman" w:hAnsi="Times New Roman" w:cs="Times New Roman"/>
                <w:sz w:val="24"/>
                <w:szCs w:val="24"/>
              </w:rPr>
              <w:t>21</w:t>
            </w:r>
          </w:p>
        </w:tc>
        <w:tc>
          <w:tcPr>
            <w:tcW w:w="5387" w:type="dxa"/>
            <w:tcBorders>
              <w:top w:val="single" w:sz="4" w:space="0" w:color="auto"/>
              <w:left w:val="single" w:sz="4" w:space="0" w:color="auto"/>
              <w:bottom w:val="single" w:sz="4" w:space="0" w:color="auto"/>
              <w:right w:val="single" w:sz="4" w:space="0" w:color="auto"/>
            </w:tcBorders>
          </w:tcPr>
          <w:p w:rsidR="00AB0A2B" w:rsidRPr="00E60B05" w:rsidRDefault="00AB0A2B" w:rsidP="00AB0A2B">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pacing w:val="-1"/>
                <w:sz w:val="24"/>
                <w:szCs w:val="24"/>
                <w:lang w:eastAsia="ru-RU"/>
              </w:rPr>
              <w:t>Знакомство с различным применением швов</w:t>
            </w:r>
            <w:r w:rsidRPr="00E60B05">
              <w:rPr>
                <w:rFonts w:ascii="Times New Roman" w:eastAsia="Times New Roman" w:hAnsi="Times New Roman" w:cs="Times New Roman"/>
                <w:spacing w:val="-3"/>
                <w:sz w:val="24"/>
                <w:szCs w:val="24"/>
                <w:lang w:eastAsia="ru-RU"/>
              </w:rPr>
              <w:t xml:space="preserve"> «петельный».</w:t>
            </w:r>
          </w:p>
        </w:tc>
        <w:tc>
          <w:tcPr>
            <w:tcW w:w="1193" w:type="dxa"/>
          </w:tcPr>
          <w:p w:rsidR="00AB0A2B" w:rsidRPr="001E627B" w:rsidRDefault="00AB0A2B" w:rsidP="00AB0A2B">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AB0A2B" w:rsidRPr="001E627B" w:rsidRDefault="00AB0A2B" w:rsidP="00AB0A2B">
            <w:pPr>
              <w:pStyle w:val="a3"/>
              <w:rPr>
                <w:rFonts w:ascii="Times New Roman" w:hAnsi="Times New Roman" w:cs="Times New Roman"/>
                <w:b/>
                <w:sz w:val="24"/>
                <w:szCs w:val="24"/>
              </w:rPr>
            </w:pPr>
          </w:p>
        </w:tc>
      </w:tr>
      <w:tr w:rsidR="00AB0A2B" w:rsidRPr="001E627B" w:rsidTr="00AA541B">
        <w:tc>
          <w:tcPr>
            <w:tcW w:w="845" w:type="dxa"/>
          </w:tcPr>
          <w:p w:rsidR="00AB0A2B" w:rsidRPr="001E627B" w:rsidRDefault="00AB0A2B" w:rsidP="00AB0A2B">
            <w:pPr>
              <w:pStyle w:val="a3"/>
              <w:rPr>
                <w:rFonts w:ascii="Times New Roman" w:hAnsi="Times New Roman" w:cs="Times New Roman"/>
                <w:sz w:val="24"/>
                <w:szCs w:val="24"/>
              </w:rPr>
            </w:pPr>
            <w:r>
              <w:rPr>
                <w:rFonts w:ascii="Times New Roman" w:hAnsi="Times New Roman" w:cs="Times New Roman"/>
                <w:sz w:val="24"/>
                <w:szCs w:val="24"/>
              </w:rPr>
              <w:t>22</w:t>
            </w:r>
          </w:p>
        </w:tc>
        <w:tc>
          <w:tcPr>
            <w:tcW w:w="5387" w:type="dxa"/>
            <w:tcBorders>
              <w:top w:val="single" w:sz="4" w:space="0" w:color="auto"/>
              <w:left w:val="single" w:sz="4" w:space="0" w:color="auto"/>
              <w:bottom w:val="single" w:sz="4" w:space="0" w:color="auto"/>
              <w:right w:val="single" w:sz="4" w:space="0" w:color="auto"/>
            </w:tcBorders>
          </w:tcPr>
          <w:p w:rsidR="00AB0A2B" w:rsidRPr="00E60B05" w:rsidRDefault="00AB0A2B" w:rsidP="00AB0A2B">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pacing w:val="-3"/>
                <w:sz w:val="24"/>
                <w:szCs w:val="24"/>
                <w:lang w:eastAsia="ru-RU"/>
              </w:rPr>
              <w:t xml:space="preserve">Пришивание пуговиц «на </w:t>
            </w:r>
            <w:r w:rsidRPr="00E60B05">
              <w:rPr>
                <w:rFonts w:ascii="Times New Roman" w:eastAsia="Times New Roman" w:hAnsi="Times New Roman" w:cs="Times New Roman"/>
                <w:spacing w:val="17"/>
                <w:sz w:val="24"/>
                <w:szCs w:val="24"/>
                <w:lang w:eastAsia="ru-RU"/>
              </w:rPr>
              <w:t xml:space="preserve">ножке» </w:t>
            </w:r>
            <w:r w:rsidRPr="00E60B05">
              <w:rPr>
                <w:rFonts w:ascii="Times New Roman" w:eastAsia="Times New Roman" w:hAnsi="Times New Roman" w:cs="Times New Roman"/>
                <w:spacing w:val="-3"/>
                <w:sz w:val="24"/>
                <w:szCs w:val="24"/>
                <w:lang w:eastAsia="ru-RU"/>
              </w:rPr>
              <w:t>в процессе изготовления из</w:t>
            </w:r>
            <w:r w:rsidRPr="00E60B05">
              <w:rPr>
                <w:rFonts w:ascii="Times New Roman" w:eastAsia="Times New Roman" w:hAnsi="Times New Roman" w:cs="Times New Roman"/>
                <w:spacing w:val="-11"/>
                <w:sz w:val="24"/>
                <w:szCs w:val="24"/>
                <w:lang w:eastAsia="ru-RU"/>
              </w:rPr>
              <w:t>делий.</w:t>
            </w:r>
          </w:p>
        </w:tc>
        <w:tc>
          <w:tcPr>
            <w:tcW w:w="1193" w:type="dxa"/>
          </w:tcPr>
          <w:p w:rsidR="00AB0A2B" w:rsidRPr="001E627B" w:rsidRDefault="00AB0A2B" w:rsidP="00AB0A2B">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AB0A2B" w:rsidRPr="001E627B" w:rsidRDefault="00AB0A2B" w:rsidP="00AB0A2B">
            <w:pPr>
              <w:pStyle w:val="a3"/>
              <w:rPr>
                <w:rFonts w:ascii="Times New Roman" w:hAnsi="Times New Roman" w:cs="Times New Roman"/>
                <w:b/>
                <w:sz w:val="24"/>
                <w:szCs w:val="24"/>
              </w:rPr>
            </w:pPr>
          </w:p>
        </w:tc>
      </w:tr>
      <w:tr w:rsidR="00AB0A2B" w:rsidRPr="001E627B" w:rsidTr="002B1E83">
        <w:tc>
          <w:tcPr>
            <w:tcW w:w="9345" w:type="dxa"/>
            <w:gridSpan w:val="4"/>
          </w:tcPr>
          <w:p w:rsidR="00AB0A2B" w:rsidRPr="00AB0A2B" w:rsidRDefault="004D74F0" w:rsidP="00AB0A2B">
            <w:pPr>
              <w:pStyle w:val="a3"/>
              <w:jc w:val="center"/>
              <w:rPr>
                <w:rFonts w:ascii="Times New Roman" w:hAnsi="Times New Roman" w:cs="Times New Roman"/>
                <w:b/>
                <w:i/>
                <w:sz w:val="24"/>
                <w:szCs w:val="24"/>
              </w:rPr>
            </w:pPr>
            <w:r w:rsidRPr="004D74F0">
              <w:rPr>
                <w:rFonts w:ascii="Times New Roman" w:hAnsi="Times New Roman" w:cs="Times New Roman"/>
                <w:b/>
                <w:i/>
                <w:sz w:val="24"/>
                <w:szCs w:val="24"/>
              </w:rPr>
              <w:t>Раздел 9. Плоскостное моделирование и конструирование (3ч)</w:t>
            </w:r>
          </w:p>
        </w:tc>
      </w:tr>
      <w:tr w:rsidR="00AB0A2B" w:rsidRPr="001E627B" w:rsidTr="009C6AC6">
        <w:tc>
          <w:tcPr>
            <w:tcW w:w="845" w:type="dxa"/>
          </w:tcPr>
          <w:p w:rsidR="00AB0A2B" w:rsidRPr="001E627B" w:rsidRDefault="004D74F0" w:rsidP="004A5E0F">
            <w:pPr>
              <w:pStyle w:val="a3"/>
              <w:rPr>
                <w:rFonts w:ascii="Times New Roman" w:hAnsi="Times New Roman" w:cs="Times New Roman"/>
                <w:sz w:val="24"/>
                <w:szCs w:val="24"/>
              </w:rPr>
            </w:pPr>
            <w:r>
              <w:rPr>
                <w:rFonts w:ascii="Times New Roman" w:hAnsi="Times New Roman" w:cs="Times New Roman"/>
                <w:sz w:val="24"/>
                <w:szCs w:val="24"/>
              </w:rPr>
              <w:t>23-24</w:t>
            </w:r>
          </w:p>
        </w:tc>
        <w:tc>
          <w:tcPr>
            <w:tcW w:w="5387" w:type="dxa"/>
          </w:tcPr>
          <w:p w:rsidR="00AB0A2B" w:rsidRPr="001E627B" w:rsidRDefault="004D74F0" w:rsidP="004D74F0">
            <w:pPr>
              <w:rPr>
                <w:rFonts w:ascii="Times New Roman" w:eastAsia="Times New Roman" w:hAnsi="Times New Roman" w:cs="Times New Roman"/>
                <w:sz w:val="24"/>
                <w:szCs w:val="24"/>
                <w:lang w:eastAsia="ru-RU"/>
              </w:rPr>
            </w:pPr>
            <w:r w:rsidRPr="004D74F0">
              <w:rPr>
                <w:rFonts w:ascii="Times New Roman" w:eastAsia="Times New Roman" w:hAnsi="Times New Roman" w:cs="Times New Roman"/>
                <w:sz w:val="24"/>
                <w:szCs w:val="24"/>
                <w:lang w:eastAsia="ru-RU"/>
              </w:rPr>
              <w:t>Мозаика из элементов круга и овала</w:t>
            </w:r>
            <w:r>
              <w:rPr>
                <w:rFonts w:ascii="Times New Roman" w:eastAsia="Times New Roman" w:hAnsi="Times New Roman" w:cs="Times New Roman"/>
                <w:sz w:val="24"/>
                <w:szCs w:val="24"/>
                <w:lang w:eastAsia="ru-RU"/>
              </w:rPr>
              <w:t>.</w:t>
            </w:r>
          </w:p>
        </w:tc>
        <w:tc>
          <w:tcPr>
            <w:tcW w:w="1193" w:type="dxa"/>
          </w:tcPr>
          <w:p w:rsidR="00AB0A2B" w:rsidRPr="001E627B" w:rsidRDefault="004D74F0" w:rsidP="004A5E0F">
            <w:pPr>
              <w:pStyle w:val="a3"/>
              <w:jc w:val="center"/>
              <w:rPr>
                <w:rFonts w:ascii="Times New Roman" w:hAnsi="Times New Roman" w:cs="Times New Roman"/>
                <w:sz w:val="24"/>
                <w:szCs w:val="24"/>
              </w:rPr>
            </w:pPr>
            <w:r>
              <w:rPr>
                <w:rFonts w:ascii="Times New Roman" w:hAnsi="Times New Roman" w:cs="Times New Roman"/>
                <w:sz w:val="24"/>
                <w:szCs w:val="24"/>
              </w:rPr>
              <w:t>2</w:t>
            </w:r>
          </w:p>
        </w:tc>
        <w:tc>
          <w:tcPr>
            <w:tcW w:w="1920" w:type="dxa"/>
          </w:tcPr>
          <w:p w:rsidR="00AB0A2B" w:rsidRPr="001E627B" w:rsidRDefault="00AB0A2B" w:rsidP="004A5E0F">
            <w:pPr>
              <w:pStyle w:val="a3"/>
              <w:rPr>
                <w:rFonts w:ascii="Times New Roman" w:hAnsi="Times New Roman" w:cs="Times New Roman"/>
                <w:b/>
                <w:sz w:val="24"/>
                <w:szCs w:val="24"/>
              </w:rPr>
            </w:pPr>
          </w:p>
        </w:tc>
      </w:tr>
      <w:tr w:rsidR="00AB0A2B" w:rsidRPr="001E627B" w:rsidTr="009C6AC6">
        <w:tc>
          <w:tcPr>
            <w:tcW w:w="845" w:type="dxa"/>
          </w:tcPr>
          <w:p w:rsidR="00AB0A2B" w:rsidRPr="001E627B" w:rsidRDefault="004D74F0" w:rsidP="004A5E0F">
            <w:pPr>
              <w:pStyle w:val="a3"/>
              <w:rPr>
                <w:rFonts w:ascii="Times New Roman" w:hAnsi="Times New Roman" w:cs="Times New Roman"/>
                <w:sz w:val="24"/>
                <w:szCs w:val="24"/>
              </w:rPr>
            </w:pPr>
            <w:r>
              <w:rPr>
                <w:rFonts w:ascii="Times New Roman" w:hAnsi="Times New Roman" w:cs="Times New Roman"/>
                <w:sz w:val="24"/>
                <w:szCs w:val="24"/>
              </w:rPr>
              <w:t>25</w:t>
            </w:r>
          </w:p>
        </w:tc>
        <w:tc>
          <w:tcPr>
            <w:tcW w:w="5387" w:type="dxa"/>
          </w:tcPr>
          <w:p w:rsidR="00AB0A2B" w:rsidRPr="001E627B" w:rsidRDefault="004D74F0" w:rsidP="004A5E0F">
            <w:pPr>
              <w:widowControl w:val="0"/>
              <w:autoSpaceDE w:val="0"/>
              <w:autoSpaceDN w:val="0"/>
              <w:adjustRightInd w:val="0"/>
              <w:rPr>
                <w:rFonts w:ascii="Times New Roman" w:eastAsia="Times New Roman" w:hAnsi="Times New Roman" w:cs="Times New Roman"/>
                <w:sz w:val="24"/>
                <w:szCs w:val="24"/>
                <w:lang w:eastAsia="ru-RU"/>
              </w:rPr>
            </w:pPr>
            <w:r w:rsidRPr="004D74F0">
              <w:rPr>
                <w:rFonts w:ascii="Times New Roman" w:eastAsia="Times New Roman" w:hAnsi="Times New Roman" w:cs="Times New Roman"/>
                <w:sz w:val="24"/>
                <w:szCs w:val="24"/>
                <w:lang w:eastAsia="ru-RU"/>
              </w:rPr>
              <w:t>Игрушки из картона с подвижными деталями.</w:t>
            </w:r>
          </w:p>
        </w:tc>
        <w:tc>
          <w:tcPr>
            <w:tcW w:w="1193" w:type="dxa"/>
          </w:tcPr>
          <w:p w:rsidR="00AB0A2B" w:rsidRPr="001E627B" w:rsidRDefault="004D74F0" w:rsidP="004A5E0F">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AB0A2B" w:rsidRPr="001E627B" w:rsidRDefault="00AB0A2B" w:rsidP="004A5E0F">
            <w:pPr>
              <w:pStyle w:val="a3"/>
              <w:rPr>
                <w:rFonts w:ascii="Times New Roman" w:hAnsi="Times New Roman" w:cs="Times New Roman"/>
                <w:b/>
                <w:sz w:val="24"/>
                <w:szCs w:val="24"/>
              </w:rPr>
            </w:pPr>
          </w:p>
        </w:tc>
      </w:tr>
      <w:tr w:rsidR="004D74F0" w:rsidRPr="001E627B" w:rsidTr="0040560E">
        <w:tc>
          <w:tcPr>
            <w:tcW w:w="9345" w:type="dxa"/>
            <w:gridSpan w:val="4"/>
          </w:tcPr>
          <w:p w:rsidR="004D74F0" w:rsidRPr="004D74F0" w:rsidRDefault="004D74F0" w:rsidP="004D74F0">
            <w:pPr>
              <w:pStyle w:val="a3"/>
              <w:jc w:val="center"/>
              <w:rPr>
                <w:rFonts w:ascii="Times New Roman" w:hAnsi="Times New Roman" w:cs="Times New Roman"/>
                <w:b/>
                <w:i/>
                <w:sz w:val="24"/>
                <w:szCs w:val="24"/>
              </w:rPr>
            </w:pPr>
            <w:r w:rsidRPr="004D74F0">
              <w:rPr>
                <w:rFonts w:ascii="Times New Roman" w:hAnsi="Times New Roman" w:cs="Times New Roman"/>
                <w:b/>
                <w:i/>
                <w:sz w:val="24"/>
                <w:szCs w:val="24"/>
              </w:rPr>
              <w:t>Раздел 10. Объемное моделирование и конструирование из бумаги  (4 ч)</w:t>
            </w:r>
          </w:p>
        </w:tc>
      </w:tr>
      <w:tr w:rsidR="004D74F0" w:rsidRPr="001E627B" w:rsidTr="00A702C7">
        <w:tc>
          <w:tcPr>
            <w:tcW w:w="845" w:type="dxa"/>
          </w:tcPr>
          <w:p w:rsidR="004D74F0" w:rsidRPr="001E627B" w:rsidRDefault="004D74F0" w:rsidP="004D74F0">
            <w:pPr>
              <w:pStyle w:val="a3"/>
              <w:rPr>
                <w:rFonts w:ascii="Times New Roman" w:hAnsi="Times New Roman" w:cs="Times New Roman"/>
                <w:sz w:val="24"/>
                <w:szCs w:val="24"/>
              </w:rPr>
            </w:pPr>
            <w:r>
              <w:rPr>
                <w:rFonts w:ascii="Times New Roman" w:hAnsi="Times New Roman" w:cs="Times New Roman"/>
                <w:sz w:val="24"/>
                <w:szCs w:val="24"/>
              </w:rPr>
              <w:lastRenderedPageBreak/>
              <w:t>26</w:t>
            </w:r>
          </w:p>
        </w:tc>
        <w:tc>
          <w:tcPr>
            <w:tcW w:w="5387" w:type="dxa"/>
            <w:tcBorders>
              <w:top w:val="single" w:sz="4" w:space="0" w:color="auto"/>
              <w:left w:val="single" w:sz="4" w:space="0" w:color="auto"/>
              <w:right w:val="single" w:sz="4" w:space="0" w:color="auto"/>
            </w:tcBorders>
          </w:tcPr>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Объемные изделия из деталей, соединенных с помощью щеле</w:t>
            </w:r>
            <w:r w:rsidRPr="00E60B05">
              <w:rPr>
                <w:rFonts w:ascii="Times New Roman" w:eastAsia="Times New Roman" w:hAnsi="Times New Roman" w:cs="Times New Roman"/>
                <w:sz w:val="24"/>
                <w:szCs w:val="24"/>
                <w:lang w:eastAsia="ru-RU"/>
              </w:rPr>
              <w:softHyphen/>
              <w:t>вого замка</w:t>
            </w:r>
          </w:p>
        </w:tc>
        <w:tc>
          <w:tcPr>
            <w:tcW w:w="1193" w:type="dxa"/>
          </w:tcPr>
          <w:p w:rsidR="004D74F0" w:rsidRPr="001E627B" w:rsidRDefault="004D74F0" w:rsidP="004D74F0">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4D74F0" w:rsidRPr="001E627B" w:rsidRDefault="004D74F0" w:rsidP="004D74F0">
            <w:pPr>
              <w:pStyle w:val="a3"/>
              <w:rPr>
                <w:rFonts w:ascii="Times New Roman" w:hAnsi="Times New Roman" w:cs="Times New Roman"/>
                <w:b/>
                <w:sz w:val="24"/>
                <w:szCs w:val="24"/>
              </w:rPr>
            </w:pPr>
          </w:p>
        </w:tc>
      </w:tr>
      <w:tr w:rsidR="004D74F0" w:rsidRPr="001E627B" w:rsidTr="00A702C7">
        <w:tc>
          <w:tcPr>
            <w:tcW w:w="845" w:type="dxa"/>
          </w:tcPr>
          <w:p w:rsidR="004D74F0" w:rsidRPr="001E627B" w:rsidRDefault="004D74F0" w:rsidP="004D74F0">
            <w:pPr>
              <w:pStyle w:val="a3"/>
              <w:rPr>
                <w:rFonts w:ascii="Times New Roman" w:hAnsi="Times New Roman" w:cs="Times New Roman"/>
                <w:sz w:val="24"/>
                <w:szCs w:val="24"/>
              </w:rPr>
            </w:pPr>
            <w:r>
              <w:rPr>
                <w:rFonts w:ascii="Times New Roman" w:hAnsi="Times New Roman" w:cs="Times New Roman"/>
                <w:sz w:val="24"/>
                <w:szCs w:val="24"/>
              </w:rPr>
              <w:t>27</w:t>
            </w:r>
          </w:p>
        </w:tc>
        <w:tc>
          <w:tcPr>
            <w:tcW w:w="5387" w:type="dxa"/>
            <w:tcBorders>
              <w:top w:val="single" w:sz="4" w:space="0" w:color="auto"/>
              <w:left w:val="single" w:sz="4" w:space="0" w:color="auto"/>
              <w:right w:val="single" w:sz="4" w:space="0" w:color="auto"/>
            </w:tcBorders>
          </w:tcPr>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Объемные изделия с разными способами соединения</w:t>
            </w:r>
            <w:r>
              <w:rPr>
                <w:rFonts w:ascii="Times New Roman" w:eastAsia="Times New Roman" w:hAnsi="Times New Roman" w:cs="Times New Roman"/>
                <w:sz w:val="24"/>
                <w:szCs w:val="24"/>
                <w:lang w:eastAsia="ru-RU"/>
              </w:rPr>
              <w:t>.</w:t>
            </w:r>
          </w:p>
        </w:tc>
        <w:tc>
          <w:tcPr>
            <w:tcW w:w="1193" w:type="dxa"/>
          </w:tcPr>
          <w:p w:rsidR="004D74F0" w:rsidRPr="001E627B" w:rsidRDefault="004D74F0" w:rsidP="004D74F0">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4D74F0" w:rsidRPr="001E627B" w:rsidRDefault="004D74F0" w:rsidP="004D74F0">
            <w:pPr>
              <w:pStyle w:val="a3"/>
              <w:rPr>
                <w:rFonts w:ascii="Times New Roman" w:hAnsi="Times New Roman" w:cs="Times New Roman"/>
                <w:b/>
                <w:sz w:val="24"/>
                <w:szCs w:val="24"/>
              </w:rPr>
            </w:pPr>
          </w:p>
        </w:tc>
      </w:tr>
      <w:tr w:rsidR="004D74F0" w:rsidRPr="001E627B" w:rsidTr="00A702C7">
        <w:tc>
          <w:tcPr>
            <w:tcW w:w="845" w:type="dxa"/>
          </w:tcPr>
          <w:p w:rsidR="004D74F0" w:rsidRPr="001E627B" w:rsidRDefault="004D74F0" w:rsidP="004D74F0">
            <w:pPr>
              <w:pStyle w:val="a3"/>
              <w:rPr>
                <w:rFonts w:ascii="Times New Roman" w:hAnsi="Times New Roman" w:cs="Times New Roman"/>
                <w:sz w:val="24"/>
                <w:szCs w:val="24"/>
              </w:rPr>
            </w:pPr>
            <w:r>
              <w:rPr>
                <w:rFonts w:ascii="Times New Roman" w:hAnsi="Times New Roman" w:cs="Times New Roman"/>
                <w:sz w:val="24"/>
                <w:szCs w:val="24"/>
              </w:rPr>
              <w:t>28-29</w:t>
            </w:r>
          </w:p>
        </w:tc>
        <w:tc>
          <w:tcPr>
            <w:tcW w:w="5387" w:type="dxa"/>
            <w:tcBorders>
              <w:top w:val="single" w:sz="4" w:space="0" w:color="auto"/>
              <w:left w:val="single" w:sz="4" w:space="0" w:color="auto"/>
              <w:bottom w:val="single" w:sz="4" w:space="0" w:color="auto"/>
              <w:right w:val="single" w:sz="4" w:space="0" w:color="auto"/>
            </w:tcBorders>
          </w:tcPr>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Технические модели, изготовленные по чертежу.</w:t>
            </w:r>
          </w:p>
        </w:tc>
        <w:tc>
          <w:tcPr>
            <w:tcW w:w="1193" w:type="dxa"/>
          </w:tcPr>
          <w:p w:rsidR="004D74F0" w:rsidRPr="001E627B" w:rsidRDefault="004D74F0" w:rsidP="004D74F0">
            <w:pPr>
              <w:pStyle w:val="a3"/>
              <w:jc w:val="center"/>
              <w:rPr>
                <w:rFonts w:ascii="Times New Roman" w:hAnsi="Times New Roman" w:cs="Times New Roman"/>
                <w:sz w:val="24"/>
                <w:szCs w:val="24"/>
              </w:rPr>
            </w:pPr>
            <w:r>
              <w:rPr>
                <w:rFonts w:ascii="Times New Roman" w:hAnsi="Times New Roman" w:cs="Times New Roman"/>
                <w:sz w:val="24"/>
                <w:szCs w:val="24"/>
              </w:rPr>
              <w:t>2</w:t>
            </w:r>
          </w:p>
        </w:tc>
        <w:tc>
          <w:tcPr>
            <w:tcW w:w="1920" w:type="dxa"/>
          </w:tcPr>
          <w:p w:rsidR="004D74F0" w:rsidRPr="001E627B" w:rsidRDefault="004D74F0" w:rsidP="004D74F0">
            <w:pPr>
              <w:pStyle w:val="a3"/>
              <w:rPr>
                <w:rFonts w:ascii="Times New Roman" w:hAnsi="Times New Roman" w:cs="Times New Roman"/>
                <w:b/>
                <w:sz w:val="24"/>
                <w:szCs w:val="24"/>
              </w:rPr>
            </w:pPr>
          </w:p>
        </w:tc>
      </w:tr>
      <w:tr w:rsidR="004D74F0" w:rsidRPr="001E627B" w:rsidTr="00434EFA">
        <w:tc>
          <w:tcPr>
            <w:tcW w:w="9345" w:type="dxa"/>
            <w:gridSpan w:val="4"/>
          </w:tcPr>
          <w:p w:rsidR="004D74F0" w:rsidRPr="004D74F0" w:rsidRDefault="004D74F0" w:rsidP="004D74F0">
            <w:pPr>
              <w:pStyle w:val="a3"/>
              <w:jc w:val="center"/>
              <w:rPr>
                <w:rFonts w:ascii="Times New Roman" w:hAnsi="Times New Roman" w:cs="Times New Roman"/>
                <w:b/>
                <w:i/>
                <w:sz w:val="24"/>
                <w:szCs w:val="24"/>
              </w:rPr>
            </w:pPr>
            <w:r w:rsidRPr="004D74F0">
              <w:rPr>
                <w:rFonts w:ascii="Times New Roman" w:hAnsi="Times New Roman" w:cs="Times New Roman"/>
                <w:b/>
                <w:i/>
                <w:sz w:val="24"/>
                <w:szCs w:val="24"/>
              </w:rPr>
              <w:t>Раздел 11. Моделирование и конструирование из ткани (4ч)</w:t>
            </w:r>
          </w:p>
        </w:tc>
      </w:tr>
      <w:tr w:rsidR="004D74F0" w:rsidRPr="001E627B" w:rsidTr="002E33E6">
        <w:tc>
          <w:tcPr>
            <w:tcW w:w="845" w:type="dxa"/>
          </w:tcPr>
          <w:p w:rsidR="004D74F0" w:rsidRPr="001E627B" w:rsidRDefault="004D74F0" w:rsidP="004D74F0">
            <w:pPr>
              <w:pStyle w:val="a3"/>
              <w:rPr>
                <w:rFonts w:ascii="Times New Roman" w:hAnsi="Times New Roman" w:cs="Times New Roman"/>
                <w:sz w:val="24"/>
                <w:szCs w:val="24"/>
              </w:rPr>
            </w:pPr>
            <w:r>
              <w:rPr>
                <w:rFonts w:ascii="Times New Roman" w:hAnsi="Times New Roman" w:cs="Times New Roman"/>
                <w:sz w:val="24"/>
                <w:szCs w:val="24"/>
              </w:rPr>
              <w:t>30</w:t>
            </w:r>
          </w:p>
        </w:tc>
        <w:tc>
          <w:tcPr>
            <w:tcW w:w="5387" w:type="dxa"/>
            <w:tcBorders>
              <w:top w:val="single" w:sz="4" w:space="0" w:color="auto"/>
              <w:left w:val="single" w:sz="4" w:space="0" w:color="auto"/>
              <w:bottom w:val="single" w:sz="4" w:space="0" w:color="auto"/>
              <w:right w:val="single" w:sz="4" w:space="0" w:color="auto"/>
            </w:tcBorders>
          </w:tcPr>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Плоские игрушки или сувениры из ткани. Детали соединяются швом.</w:t>
            </w:r>
          </w:p>
        </w:tc>
        <w:tc>
          <w:tcPr>
            <w:tcW w:w="1193" w:type="dxa"/>
          </w:tcPr>
          <w:p w:rsidR="004D74F0" w:rsidRPr="001E627B" w:rsidRDefault="004D74F0" w:rsidP="004D74F0">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4D74F0" w:rsidRPr="001E627B" w:rsidRDefault="004D74F0" w:rsidP="004D74F0">
            <w:pPr>
              <w:pStyle w:val="a3"/>
              <w:rPr>
                <w:rFonts w:ascii="Times New Roman" w:hAnsi="Times New Roman" w:cs="Times New Roman"/>
                <w:b/>
                <w:sz w:val="24"/>
                <w:szCs w:val="24"/>
              </w:rPr>
            </w:pPr>
          </w:p>
        </w:tc>
      </w:tr>
      <w:tr w:rsidR="004D74F0" w:rsidRPr="001E627B" w:rsidTr="002E33E6">
        <w:tc>
          <w:tcPr>
            <w:tcW w:w="845" w:type="dxa"/>
          </w:tcPr>
          <w:p w:rsidR="004D74F0" w:rsidRPr="001E627B" w:rsidRDefault="004D74F0" w:rsidP="004D74F0">
            <w:pPr>
              <w:pStyle w:val="a3"/>
              <w:rPr>
                <w:rFonts w:ascii="Times New Roman" w:hAnsi="Times New Roman" w:cs="Times New Roman"/>
                <w:sz w:val="24"/>
                <w:szCs w:val="24"/>
              </w:rPr>
            </w:pPr>
            <w:r>
              <w:rPr>
                <w:rFonts w:ascii="Times New Roman" w:hAnsi="Times New Roman" w:cs="Times New Roman"/>
                <w:sz w:val="24"/>
                <w:szCs w:val="24"/>
              </w:rPr>
              <w:t>31</w:t>
            </w:r>
          </w:p>
        </w:tc>
        <w:tc>
          <w:tcPr>
            <w:tcW w:w="5387" w:type="dxa"/>
            <w:tcBorders>
              <w:top w:val="single" w:sz="4" w:space="0" w:color="auto"/>
              <w:left w:val="single" w:sz="4" w:space="0" w:color="auto"/>
              <w:bottom w:val="single" w:sz="4" w:space="0" w:color="auto"/>
              <w:right w:val="single" w:sz="4" w:space="0" w:color="auto"/>
            </w:tcBorders>
          </w:tcPr>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Плоские игрушки или сувениры из ткани.</w:t>
            </w:r>
          </w:p>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Диагностика</w:t>
            </w:r>
          </w:p>
        </w:tc>
        <w:tc>
          <w:tcPr>
            <w:tcW w:w="1193" w:type="dxa"/>
          </w:tcPr>
          <w:p w:rsidR="004D74F0" w:rsidRPr="001E627B" w:rsidRDefault="004D74F0" w:rsidP="004D74F0">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4D74F0" w:rsidRPr="001E627B" w:rsidRDefault="004D74F0" w:rsidP="004D74F0">
            <w:pPr>
              <w:pStyle w:val="a3"/>
              <w:rPr>
                <w:rFonts w:ascii="Times New Roman" w:hAnsi="Times New Roman" w:cs="Times New Roman"/>
                <w:b/>
                <w:sz w:val="24"/>
                <w:szCs w:val="24"/>
              </w:rPr>
            </w:pPr>
          </w:p>
        </w:tc>
      </w:tr>
      <w:tr w:rsidR="004D74F0" w:rsidRPr="001E627B" w:rsidTr="002E33E6">
        <w:tc>
          <w:tcPr>
            <w:tcW w:w="845" w:type="dxa"/>
          </w:tcPr>
          <w:p w:rsidR="004D74F0" w:rsidRPr="001E627B" w:rsidRDefault="004D74F0" w:rsidP="004D74F0">
            <w:pPr>
              <w:pStyle w:val="a3"/>
              <w:rPr>
                <w:rFonts w:ascii="Times New Roman" w:hAnsi="Times New Roman" w:cs="Times New Roman"/>
                <w:sz w:val="24"/>
                <w:szCs w:val="24"/>
              </w:rPr>
            </w:pPr>
            <w:r>
              <w:rPr>
                <w:rFonts w:ascii="Times New Roman" w:hAnsi="Times New Roman" w:cs="Times New Roman"/>
                <w:sz w:val="24"/>
                <w:szCs w:val="24"/>
              </w:rPr>
              <w:t>32-33</w:t>
            </w:r>
          </w:p>
        </w:tc>
        <w:tc>
          <w:tcPr>
            <w:tcW w:w="5387" w:type="dxa"/>
            <w:tcBorders>
              <w:top w:val="single" w:sz="4" w:space="0" w:color="auto"/>
              <w:left w:val="single" w:sz="4" w:space="0" w:color="auto"/>
              <w:bottom w:val="single" w:sz="4" w:space="0" w:color="auto"/>
              <w:right w:val="single" w:sz="4" w:space="0" w:color="auto"/>
            </w:tcBorders>
          </w:tcPr>
          <w:p w:rsidR="004D74F0" w:rsidRPr="00E60B05" w:rsidRDefault="004D74F0" w:rsidP="004D74F0">
            <w:pPr>
              <w:rPr>
                <w:rFonts w:ascii="Times New Roman" w:eastAsia="Times New Roman" w:hAnsi="Times New Roman" w:cs="Times New Roman"/>
                <w:sz w:val="24"/>
                <w:szCs w:val="24"/>
                <w:lang w:eastAsia="ru-RU"/>
              </w:rPr>
            </w:pPr>
            <w:r w:rsidRPr="00E60B05">
              <w:rPr>
                <w:rFonts w:ascii="Times New Roman" w:eastAsia="Times New Roman" w:hAnsi="Times New Roman" w:cs="Times New Roman"/>
                <w:sz w:val="24"/>
                <w:szCs w:val="24"/>
                <w:lang w:eastAsia="ru-RU"/>
              </w:rPr>
              <w:t>Плоские игрушки из ткани. Детали соединяются  швом  или клеем.</w:t>
            </w:r>
          </w:p>
        </w:tc>
        <w:tc>
          <w:tcPr>
            <w:tcW w:w="1193" w:type="dxa"/>
          </w:tcPr>
          <w:p w:rsidR="004D74F0" w:rsidRPr="001E627B" w:rsidRDefault="004D74F0" w:rsidP="004D74F0">
            <w:pPr>
              <w:pStyle w:val="a3"/>
              <w:jc w:val="center"/>
              <w:rPr>
                <w:rFonts w:ascii="Times New Roman" w:hAnsi="Times New Roman" w:cs="Times New Roman"/>
                <w:sz w:val="24"/>
                <w:szCs w:val="24"/>
              </w:rPr>
            </w:pPr>
            <w:r>
              <w:rPr>
                <w:rFonts w:ascii="Times New Roman" w:hAnsi="Times New Roman" w:cs="Times New Roman"/>
                <w:sz w:val="24"/>
                <w:szCs w:val="24"/>
              </w:rPr>
              <w:t>2</w:t>
            </w:r>
          </w:p>
        </w:tc>
        <w:tc>
          <w:tcPr>
            <w:tcW w:w="1920" w:type="dxa"/>
          </w:tcPr>
          <w:p w:rsidR="004D74F0" w:rsidRPr="001E627B" w:rsidRDefault="004D74F0" w:rsidP="004D74F0">
            <w:pPr>
              <w:pStyle w:val="a3"/>
              <w:rPr>
                <w:rFonts w:ascii="Times New Roman" w:hAnsi="Times New Roman" w:cs="Times New Roman"/>
                <w:b/>
                <w:sz w:val="24"/>
                <w:szCs w:val="24"/>
              </w:rPr>
            </w:pPr>
          </w:p>
        </w:tc>
      </w:tr>
      <w:tr w:rsidR="004D74F0" w:rsidRPr="001E627B" w:rsidTr="00FB5F58">
        <w:tc>
          <w:tcPr>
            <w:tcW w:w="9345" w:type="dxa"/>
            <w:gridSpan w:val="4"/>
          </w:tcPr>
          <w:p w:rsidR="004D74F0" w:rsidRPr="004D74F0" w:rsidRDefault="004D74F0" w:rsidP="004D74F0">
            <w:pPr>
              <w:pStyle w:val="a3"/>
              <w:jc w:val="center"/>
              <w:rPr>
                <w:rFonts w:ascii="Times New Roman" w:hAnsi="Times New Roman" w:cs="Times New Roman"/>
                <w:b/>
                <w:i/>
                <w:sz w:val="24"/>
                <w:szCs w:val="24"/>
              </w:rPr>
            </w:pPr>
            <w:r w:rsidRPr="004D74F0">
              <w:rPr>
                <w:rFonts w:ascii="Times New Roman" w:hAnsi="Times New Roman" w:cs="Times New Roman"/>
                <w:b/>
                <w:i/>
                <w:sz w:val="24"/>
                <w:szCs w:val="24"/>
              </w:rPr>
              <w:t>Раздел 12. Работа с различными видами конструктора (1ч)</w:t>
            </w:r>
          </w:p>
        </w:tc>
      </w:tr>
      <w:tr w:rsidR="00AB0A2B" w:rsidRPr="001E627B" w:rsidTr="009C6AC6">
        <w:tc>
          <w:tcPr>
            <w:tcW w:w="845" w:type="dxa"/>
          </w:tcPr>
          <w:p w:rsidR="00AB0A2B" w:rsidRPr="001E627B" w:rsidRDefault="004D74F0" w:rsidP="004A5E0F">
            <w:pPr>
              <w:pStyle w:val="a3"/>
              <w:rPr>
                <w:rFonts w:ascii="Times New Roman" w:hAnsi="Times New Roman" w:cs="Times New Roman"/>
                <w:sz w:val="24"/>
                <w:szCs w:val="24"/>
              </w:rPr>
            </w:pPr>
            <w:r>
              <w:rPr>
                <w:rFonts w:ascii="Times New Roman" w:hAnsi="Times New Roman" w:cs="Times New Roman"/>
                <w:sz w:val="24"/>
                <w:szCs w:val="24"/>
              </w:rPr>
              <w:t>34</w:t>
            </w:r>
          </w:p>
        </w:tc>
        <w:tc>
          <w:tcPr>
            <w:tcW w:w="5387" w:type="dxa"/>
          </w:tcPr>
          <w:p w:rsidR="00AB0A2B" w:rsidRPr="001E627B" w:rsidRDefault="004D74F0" w:rsidP="004A5E0F">
            <w:pPr>
              <w:widowControl w:val="0"/>
              <w:autoSpaceDE w:val="0"/>
              <w:autoSpaceDN w:val="0"/>
              <w:adjustRightInd w:val="0"/>
              <w:rPr>
                <w:rFonts w:ascii="Times New Roman" w:eastAsia="Times New Roman" w:hAnsi="Times New Roman" w:cs="Times New Roman"/>
                <w:sz w:val="24"/>
                <w:szCs w:val="24"/>
                <w:lang w:eastAsia="ru-RU"/>
              </w:rPr>
            </w:pPr>
            <w:r w:rsidRPr="004D74F0">
              <w:rPr>
                <w:rFonts w:ascii="Times New Roman" w:eastAsia="Times New Roman" w:hAnsi="Times New Roman" w:cs="Times New Roman"/>
                <w:sz w:val="24"/>
                <w:szCs w:val="24"/>
                <w:lang w:eastAsia="ru-RU"/>
              </w:rPr>
              <w:t>Моделирование несложных объектов из деталей конструктора</w:t>
            </w:r>
            <w:r>
              <w:rPr>
                <w:rFonts w:ascii="Times New Roman" w:eastAsia="Times New Roman" w:hAnsi="Times New Roman" w:cs="Times New Roman"/>
                <w:sz w:val="24"/>
                <w:szCs w:val="24"/>
                <w:lang w:eastAsia="ru-RU"/>
              </w:rPr>
              <w:t>.</w:t>
            </w:r>
          </w:p>
        </w:tc>
        <w:tc>
          <w:tcPr>
            <w:tcW w:w="1193" w:type="dxa"/>
          </w:tcPr>
          <w:p w:rsidR="00AB0A2B" w:rsidRPr="001E627B" w:rsidRDefault="004D74F0" w:rsidP="004A5E0F">
            <w:pPr>
              <w:pStyle w:val="a3"/>
              <w:jc w:val="center"/>
              <w:rPr>
                <w:rFonts w:ascii="Times New Roman" w:hAnsi="Times New Roman" w:cs="Times New Roman"/>
                <w:sz w:val="24"/>
                <w:szCs w:val="24"/>
              </w:rPr>
            </w:pPr>
            <w:r>
              <w:rPr>
                <w:rFonts w:ascii="Times New Roman" w:hAnsi="Times New Roman" w:cs="Times New Roman"/>
                <w:sz w:val="24"/>
                <w:szCs w:val="24"/>
              </w:rPr>
              <w:t>1</w:t>
            </w:r>
          </w:p>
        </w:tc>
        <w:tc>
          <w:tcPr>
            <w:tcW w:w="1920" w:type="dxa"/>
          </w:tcPr>
          <w:p w:rsidR="00AB0A2B" w:rsidRPr="001E627B" w:rsidRDefault="00AB0A2B" w:rsidP="004A5E0F">
            <w:pPr>
              <w:pStyle w:val="a3"/>
              <w:rPr>
                <w:rFonts w:ascii="Times New Roman" w:hAnsi="Times New Roman" w:cs="Times New Roman"/>
                <w:b/>
                <w:sz w:val="24"/>
                <w:szCs w:val="24"/>
              </w:rPr>
            </w:pPr>
          </w:p>
        </w:tc>
      </w:tr>
    </w:tbl>
    <w:p w:rsidR="00E3232B" w:rsidRPr="00E3232B" w:rsidRDefault="00E3232B" w:rsidP="00E3232B">
      <w:pPr>
        <w:spacing w:after="0" w:line="240" w:lineRule="auto"/>
        <w:jc w:val="both"/>
        <w:rPr>
          <w:rFonts w:ascii="Times New Roman" w:eastAsia="Times New Roman" w:hAnsi="Times New Roman" w:cs="Times New Roman"/>
          <w:bCs/>
          <w:sz w:val="24"/>
          <w:szCs w:val="24"/>
          <w:lang w:eastAsia="ru-RU"/>
        </w:rPr>
      </w:pPr>
    </w:p>
    <w:p w:rsidR="008E5E03" w:rsidRPr="008974C5" w:rsidRDefault="008E5E03" w:rsidP="008974C5">
      <w:pPr>
        <w:pStyle w:val="a3"/>
        <w:rPr>
          <w:rFonts w:ascii="Times New Roman" w:hAnsi="Times New Roman" w:cs="Times New Roman"/>
          <w:sz w:val="24"/>
          <w:szCs w:val="24"/>
        </w:rPr>
      </w:pPr>
    </w:p>
    <w:sectPr w:rsidR="008E5E03" w:rsidRPr="008974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15:restartNumberingAfterBreak="0">
    <w:nsid w:val="00000014"/>
    <w:multiLevelType w:val="multilevel"/>
    <w:tmpl w:val="000000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8D"/>
    <w:rsid w:val="001567A3"/>
    <w:rsid w:val="004D74F0"/>
    <w:rsid w:val="005E0D6B"/>
    <w:rsid w:val="006012E6"/>
    <w:rsid w:val="008974C5"/>
    <w:rsid w:val="008E5E03"/>
    <w:rsid w:val="009037D7"/>
    <w:rsid w:val="009C6AC6"/>
    <w:rsid w:val="00AB0A2B"/>
    <w:rsid w:val="00C44B8D"/>
    <w:rsid w:val="00E3232B"/>
    <w:rsid w:val="00F672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0CC6"/>
  <w15:chartTrackingRefBased/>
  <w15:docId w15:val="{151A076A-8247-44FD-A2F7-4771D90A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2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012E6"/>
    <w:pPr>
      <w:spacing w:after="0" w:line="240" w:lineRule="auto"/>
    </w:pPr>
  </w:style>
  <w:style w:type="table" w:styleId="a4">
    <w:name w:val="Table Grid"/>
    <w:basedOn w:val="a1"/>
    <w:uiPriority w:val="39"/>
    <w:rsid w:val="00903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E0D6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E0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1612</Words>
  <Characters>9194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Учитель</cp:lastModifiedBy>
  <cp:revision>9</cp:revision>
  <cp:lastPrinted>2018-09-26T12:34:00Z</cp:lastPrinted>
  <dcterms:created xsi:type="dcterms:W3CDTF">2018-09-16T15:00:00Z</dcterms:created>
  <dcterms:modified xsi:type="dcterms:W3CDTF">2018-09-26T12:35:00Z</dcterms:modified>
</cp:coreProperties>
</file>